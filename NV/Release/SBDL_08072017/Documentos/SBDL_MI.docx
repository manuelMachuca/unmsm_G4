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718791"/>
        <w:docPartObj>
          <w:docPartGallery w:val="Cover Pages"/>
          <w:docPartUnique/>
        </w:docPartObj>
      </w:sdtPr>
      <w:sdtEndPr>
        <w:rPr>
          <w:lang w:val="es-CO"/>
        </w:rPr>
      </w:sdtEndPr>
      <w:sdtContent>
        <w:p w:rsidR="00B92B79" w:rsidRDefault="00B92B79" w:rsidP="00580BD0">
          <w:pPr>
            <w:ind w:left="1416" w:hanging="1416"/>
            <w:rPr>
              <w:lang w:val="es-ES"/>
            </w:rPr>
          </w:pPr>
        </w:p>
        <w:tbl>
          <w:tblPr>
            <w:tblpPr w:leftFromText="187" w:rightFromText="187" w:vertAnchor="page" w:horzAnchor="margin" w:tblpY="6616"/>
            <w:tblW w:w="4304" w:type="pct"/>
            <w:tblLook w:val="04A0" w:firstRow="1" w:lastRow="0" w:firstColumn="1" w:lastColumn="0" w:noHBand="0" w:noVBand="1"/>
          </w:tblPr>
          <w:tblGrid>
            <w:gridCol w:w="8086"/>
          </w:tblGrid>
          <w:tr w:rsidR="00B92B79" w:rsidTr="00E6355B">
            <w:trPr>
              <w:trHeight w:val="1113"/>
            </w:trPr>
            <w:tc>
              <w:tcPr>
                <w:tcW w:w="7900" w:type="dxa"/>
              </w:tcPr>
              <w:p w:rsidR="00E3353C" w:rsidRPr="003C6B7D" w:rsidRDefault="00A74DFD" w:rsidP="00A74DFD">
                <w:pPr>
                  <w:pStyle w:val="Sinespaciado"/>
                  <w:rPr>
                    <w:rFonts w:ascii="Trebuchet MS" w:eastAsiaTheme="majorEastAsia" w:hAnsi="Trebuchet MS" w:cstheme="majorBidi"/>
                    <w:bCs/>
                    <w:color w:val="365F91" w:themeColor="accent1" w:themeShade="BF"/>
                    <w:sz w:val="48"/>
                    <w:szCs w:val="48"/>
                  </w:rPr>
                </w:pPr>
                <w:r>
                  <w:rPr>
                    <w:rFonts w:ascii="Trebuchet MS" w:eastAsiaTheme="majorEastAsia" w:hAnsi="Trebuchet MS" w:cstheme="majorBidi"/>
                    <w:bCs/>
                    <w:smallCaps/>
                    <w:color w:val="8DB3E2" w:themeColor="text2" w:themeTint="66"/>
                    <w:sz w:val="48"/>
                    <w:szCs w:val="48"/>
                  </w:rPr>
                  <w:t>Manual de instalación</w:t>
                </w:r>
              </w:p>
            </w:tc>
          </w:tr>
          <w:tr w:rsidR="00B92B79" w:rsidTr="00E6355B">
            <w:trPr>
              <w:trHeight w:val="331"/>
            </w:trPr>
            <w:tc>
              <w:tcPr>
                <w:tcW w:w="7900" w:type="dxa"/>
              </w:tcPr>
              <w:p w:rsidR="001E2E49" w:rsidRDefault="00AA44B5" w:rsidP="00157D2D">
                <w:pPr>
                  <w:pStyle w:val="Sinespaciado"/>
                  <w:rPr>
                    <w:rFonts w:ascii="Arial" w:eastAsia="Times New Roman" w:hAnsi="Arial" w:cs="Arial"/>
                    <w:b/>
                    <w:sz w:val="18"/>
                    <w:szCs w:val="18"/>
                    <w:lang w:eastAsia="es-PE"/>
                  </w:rPr>
                </w:pPr>
                <w:sdt>
                  <w:sdtPr>
                    <w:alias w:val="Subtítulo"/>
                    <w:id w:val="703864195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74DFD">
                      <w:t xml:space="preserve">     </w:t>
                    </w:r>
                  </w:sdtContent>
                </w:sdt>
              </w:p>
              <w:p w:rsidR="00157D2D" w:rsidRPr="003C6B7D" w:rsidRDefault="00157D2D" w:rsidP="00157D2D">
                <w:pPr>
                  <w:pStyle w:val="Sinespaciado"/>
                  <w:rPr>
                    <w:rFonts w:ascii="Trebuchet MS" w:hAnsi="Trebuchet MS"/>
                    <w:b/>
                    <w:color w:val="1F497D" w:themeColor="text2"/>
                    <w:sz w:val="28"/>
                    <w:szCs w:val="28"/>
                  </w:rPr>
                </w:pPr>
              </w:p>
            </w:tc>
          </w:tr>
          <w:tr w:rsidR="00B92B79" w:rsidTr="00E6355B">
            <w:trPr>
              <w:trHeight w:val="345"/>
            </w:trPr>
            <w:tc>
              <w:tcPr>
                <w:tcW w:w="7900" w:type="dxa"/>
              </w:tcPr>
              <w:p w:rsidR="00B92B79" w:rsidRDefault="00B92B79" w:rsidP="009859C1">
                <w:pPr>
                  <w:pStyle w:val="Sinespaciad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B92B79" w:rsidTr="00E6355B">
            <w:trPr>
              <w:trHeight w:val="369"/>
            </w:trPr>
            <w:tc>
              <w:tcPr>
                <w:tcW w:w="7900" w:type="dxa"/>
              </w:tcPr>
              <w:p w:rsidR="001E2E49" w:rsidRDefault="001E2E49" w:rsidP="003C6B7D">
                <w:pPr>
                  <w:pStyle w:val="Sinespaciado"/>
                </w:pPr>
              </w:p>
              <w:p w:rsidR="001E2E49" w:rsidRDefault="001E2E49" w:rsidP="003C6B7D">
                <w:pPr>
                  <w:pStyle w:val="Sinespaciado"/>
                </w:pPr>
              </w:p>
              <w:p w:rsidR="003C6B7D" w:rsidRPr="001E2E49" w:rsidRDefault="003C6B7D" w:rsidP="003C6B7D">
                <w:pPr>
                  <w:pStyle w:val="Sinespaciado"/>
                  <w:rPr>
                    <w:color w:val="17365D" w:themeColor="text2" w:themeShade="BF"/>
                    <w:sz w:val="20"/>
                  </w:rPr>
                </w:pPr>
                <w:r w:rsidRPr="001E2E49">
                  <w:rPr>
                    <w:color w:val="17365D" w:themeColor="text2" w:themeShade="BF"/>
                    <w:sz w:val="20"/>
                  </w:rPr>
                  <w:t>Preparado por:</w:t>
                </w:r>
              </w:p>
              <w:p w:rsidR="003C6B7D" w:rsidRPr="00755418" w:rsidRDefault="00A74DFD" w:rsidP="003C6B7D">
                <w:pPr>
                  <w:pStyle w:val="Sinespaciado"/>
                  <w:rPr>
                    <w:color w:val="365F91" w:themeColor="accent1" w:themeShade="BF"/>
                    <w:sz w:val="20"/>
                  </w:rPr>
                </w:pPr>
                <w:r>
                  <w:rPr>
                    <w:b/>
                    <w:color w:val="17365D" w:themeColor="text2" w:themeShade="BF"/>
                    <w:sz w:val="20"/>
                  </w:rPr>
                  <w:t>Manuel Machuca</w:t>
                </w:r>
                <w:r w:rsidR="003C6B7D" w:rsidRPr="001E2E49">
                  <w:rPr>
                    <w:color w:val="17365D" w:themeColor="text2" w:themeShade="BF"/>
                    <w:sz w:val="20"/>
                  </w:rPr>
                  <w:t xml:space="preserve">– </w:t>
                </w:r>
                <w:r w:rsidR="007E79A4">
                  <w:rPr>
                    <w:color w:val="17365D" w:themeColor="text2" w:themeShade="BF"/>
                    <w:sz w:val="20"/>
                  </w:rPr>
                  <w:t>Consultor</w:t>
                </w:r>
                <w:r w:rsidR="003C6B7D" w:rsidRPr="001E2E49">
                  <w:rPr>
                    <w:color w:val="17365D" w:themeColor="text2" w:themeShade="BF"/>
                    <w:sz w:val="20"/>
                  </w:rPr>
                  <w:t>,</w:t>
                </w:r>
                <w:r w:rsidR="001721B5">
                  <w:rPr>
                    <w:color w:val="17365D" w:themeColor="text2" w:themeShade="BF"/>
                    <w:sz w:val="20"/>
                  </w:rPr>
                  <w:t xml:space="preserve">  </w:t>
                </w:r>
                <w:r w:rsidR="001721B5" w:rsidRPr="00FF2BEB">
                  <w:rPr>
                    <w:color w:val="244061" w:themeColor="accent1" w:themeShade="80"/>
                    <w:sz w:val="20"/>
                  </w:rPr>
                  <w:t xml:space="preserve"> </w:t>
                </w:r>
                <w:hyperlink r:id="rId12" w:history="1">
                  <w:r w:rsidRPr="00856EC7">
                    <w:rPr>
                      <w:rStyle w:val="Hipervnculo"/>
                      <w:sz w:val="20"/>
                    </w:rPr>
                    <w:t>mpajuelo35@gmail.com</w:t>
                  </w:r>
                </w:hyperlink>
              </w:p>
              <w:p w:rsidR="003C6B7D" w:rsidRPr="001E2E49" w:rsidRDefault="00584D80" w:rsidP="003C6B7D">
                <w:pPr>
                  <w:pStyle w:val="Sinespaciado"/>
                  <w:rPr>
                    <w:color w:val="17365D" w:themeColor="text2" w:themeShade="BF"/>
                    <w:sz w:val="20"/>
                  </w:rPr>
                </w:pPr>
                <w:r>
                  <w:rPr>
                    <w:color w:val="17365D" w:themeColor="text2" w:themeShade="BF"/>
                    <w:sz w:val="20"/>
                  </w:rPr>
                  <w:t xml:space="preserve"> </w:t>
                </w:r>
              </w:p>
              <w:p w:rsidR="003C6B7D" w:rsidRPr="001E2E49" w:rsidRDefault="003C6B7D" w:rsidP="003C6B7D">
                <w:pPr>
                  <w:pStyle w:val="Sinespaciado"/>
                  <w:rPr>
                    <w:sz w:val="20"/>
                  </w:rPr>
                </w:pPr>
              </w:p>
              <w:p w:rsidR="001E2E49" w:rsidRPr="003C6B7D" w:rsidRDefault="001E2E49" w:rsidP="003C6B7D">
                <w:pPr>
                  <w:pStyle w:val="Sinespaciado"/>
                </w:pPr>
              </w:p>
            </w:tc>
          </w:tr>
          <w:tr w:rsidR="00B92B79" w:rsidTr="00E6355B">
            <w:trPr>
              <w:trHeight w:val="767"/>
            </w:trPr>
            <w:tc>
              <w:tcPr>
                <w:tcW w:w="7900" w:type="dxa"/>
              </w:tcPr>
              <w:p w:rsidR="00A91B60" w:rsidRPr="001E2E49" w:rsidRDefault="00A91B60" w:rsidP="009859C1">
                <w:pPr>
                  <w:pStyle w:val="Sinespaciado"/>
                  <w:rPr>
                    <w:rFonts w:ascii="Trebuchet MS" w:hAnsi="Trebuchet MS"/>
                    <w:b/>
                    <w:bCs/>
                    <w:sz w:val="20"/>
                  </w:rPr>
                </w:pPr>
              </w:p>
              <w:p w:rsidR="00B92B79" w:rsidRPr="001E2E49" w:rsidRDefault="00B92B79" w:rsidP="009859C1">
                <w:pPr>
                  <w:pStyle w:val="Sinespaciado"/>
                  <w:rPr>
                    <w:rFonts w:ascii="Trebuchet MS" w:hAnsi="Trebuchet MS"/>
                    <w:b/>
                    <w:bCs/>
                    <w:sz w:val="20"/>
                  </w:rPr>
                </w:pPr>
              </w:p>
              <w:p w:rsidR="001E2E49" w:rsidRPr="001E2E49" w:rsidRDefault="001E2E49" w:rsidP="009859C1">
                <w:pPr>
                  <w:pStyle w:val="Sinespaciado"/>
                  <w:rPr>
                    <w:rFonts w:ascii="Trebuchet MS" w:hAnsi="Trebuchet MS"/>
                    <w:b/>
                    <w:bCs/>
                    <w:sz w:val="20"/>
                  </w:rPr>
                </w:pPr>
              </w:p>
              <w:p w:rsidR="00E3353C" w:rsidRPr="001E2E49" w:rsidRDefault="00E3353C" w:rsidP="009859C1">
                <w:pPr>
                  <w:pStyle w:val="Sinespaciado"/>
                  <w:rPr>
                    <w:rFonts w:ascii="Trebuchet MS" w:hAnsi="Trebuchet MS"/>
                    <w:b/>
                    <w:bCs/>
                    <w:sz w:val="20"/>
                  </w:rPr>
                </w:pPr>
              </w:p>
              <w:p w:rsidR="00B92B79" w:rsidRPr="001E2E49" w:rsidRDefault="00A74DFD" w:rsidP="00E4594F">
                <w:pPr>
                  <w:pStyle w:val="Sinespaciado"/>
                  <w:rPr>
                    <w:rFonts w:ascii="Trebuchet MS" w:hAnsi="Trebuchet MS"/>
                    <w:b/>
                    <w:bCs/>
                    <w:sz w:val="20"/>
                  </w:rPr>
                </w:pPr>
                <w:r>
                  <w:rPr>
                    <w:rFonts w:ascii="Trebuchet MS" w:hAnsi="Trebuchet MS"/>
                    <w:b/>
                    <w:bCs/>
                    <w:color w:val="17365D" w:themeColor="text2" w:themeShade="BF"/>
                    <w:sz w:val="20"/>
                  </w:rPr>
                  <w:t>julio</w:t>
                </w:r>
                <w:r w:rsidR="007E2346">
                  <w:rPr>
                    <w:rFonts w:ascii="Trebuchet MS" w:hAnsi="Trebuchet MS"/>
                    <w:b/>
                    <w:bCs/>
                    <w:color w:val="17365D" w:themeColor="text2" w:themeShade="BF"/>
                    <w:sz w:val="20"/>
                  </w:rPr>
                  <w:t xml:space="preserve"> de 2017</w:t>
                </w:r>
              </w:p>
            </w:tc>
          </w:tr>
        </w:tbl>
        <w:p w:rsidR="00E3353C" w:rsidRDefault="00AA44B5"/>
      </w:sdtContent>
    </w:sdt>
    <w:p w:rsidR="00994888" w:rsidRDefault="006C3AC5" w:rsidP="00600460">
      <w:r>
        <w:br w:type="page"/>
      </w:r>
      <w:bookmarkStart w:id="0" w:name="_Toc185346020"/>
      <w:bookmarkStart w:id="1" w:name="_Toc211829692"/>
    </w:p>
    <w:p w:rsidR="00E6355B" w:rsidRPr="001A31E0" w:rsidRDefault="0016420B" w:rsidP="00450752">
      <w:pPr>
        <w:rPr>
          <w:smallCaps/>
          <w:color w:val="8DB3E2" w:themeColor="text2" w:themeTint="66"/>
          <w:sz w:val="28"/>
        </w:rPr>
      </w:pPr>
      <w:bookmarkStart w:id="2" w:name="_Toc166043836"/>
      <w:bookmarkStart w:id="3" w:name="_Toc185346026"/>
      <w:bookmarkStart w:id="4" w:name="_Toc211829698"/>
      <w:bookmarkEnd w:id="0"/>
      <w:bookmarkEnd w:id="1"/>
      <w:r w:rsidRPr="001A31E0">
        <w:rPr>
          <w:smallCaps/>
          <w:color w:val="8DB3E2" w:themeColor="text2" w:themeTint="66"/>
          <w:sz w:val="28"/>
        </w:rPr>
        <w:lastRenderedPageBreak/>
        <w:t>Histórico de Cambios al Documento</w:t>
      </w:r>
      <w:bookmarkStart w:id="5" w:name="_GoBack"/>
      <w:bookmarkEnd w:id="5"/>
    </w:p>
    <w:p w:rsidR="007C5B7B" w:rsidRPr="001E2E49" w:rsidRDefault="007C5B7B" w:rsidP="00450752">
      <w:pPr>
        <w:rPr>
          <w:smallCaps/>
          <w:color w:val="8DB3E2" w:themeColor="text2" w:themeTint="66"/>
        </w:rPr>
      </w:pPr>
    </w:p>
    <w:tbl>
      <w:tblPr>
        <w:tblStyle w:val="Tabladecuadrcula2-nfasis11"/>
        <w:tblW w:w="5000" w:type="pct"/>
        <w:tblLook w:val="0400" w:firstRow="0" w:lastRow="0" w:firstColumn="0" w:lastColumn="0" w:noHBand="0" w:noVBand="1"/>
      </w:tblPr>
      <w:tblGrid>
        <w:gridCol w:w="1313"/>
        <w:gridCol w:w="4351"/>
        <w:gridCol w:w="1832"/>
        <w:gridCol w:w="1898"/>
      </w:tblGrid>
      <w:tr w:rsidR="001E2E49" w:rsidTr="00DA0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9" w:type="pct"/>
          </w:tcPr>
          <w:p w:rsidR="001E2E49" w:rsidRDefault="001E2E49" w:rsidP="00450752">
            <w:r>
              <w:t>Versión</w:t>
            </w:r>
          </w:p>
        </w:tc>
        <w:tc>
          <w:tcPr>
            <w:tcW w:w="2316" w:type="pct"/>
          </w:tcPr>
          <w:p w:rsidR="001E2E49" w:rsidRDefault="001E2E49" w:rsidP="00450752">
            <w:r>
              <w:t>Observaciones</w:t>
            </w:r>
          </w:p>
        </w:tc>
        <w:tc>
          <w:tcPr>
            <w:tcW w:w="975" w:type="pct"/>
          </w:tcPr>
          <w:p w:rsidR="001E2E49" w:rsidRDefault="001E2E49" w:rsidP="00450752">
            <w:r>
              <w:t>Fecha</w:t>
            </w:r>
          </w:p>
        </w:tc>
        <w:tc>
          <w:tcPr>
            <w:tcW w:w="1010" w:type="pct"/>
          </w:tcPr>
          <w:p w:rsidR="001E2E49" w:rsidRDefault="001E2E49" w:rsidP="00450752">
            <w:r>
              <w:t>Estado</w:t>
            </w:r>
          </w:p>
        </w:tc>
      </w:tr>
      <w:tr w:rsidR="001E2E49" w:rsidTr="00DA0EF6">
        <w:tc>
          <w:tcPr>
            <w:tcW w:w="699" w:type="pct"/>
          </w:tcPr>
          <w:p w:rsidR="001E2E49" w:rsidRDefault="00C01017" w:rsidP="00450752">
            <w:r>
              <w:t>1.0</w:t>
            </w:r>
          </w:p>
        </w:tc>
        <w:tc>
          <w:tcPr>
            <w:tcW w:w="2316" w:type="pct"/>
          </w:tcPr>
          <w:p w:rsidR="001E2E49" w:rsidRDefault="00C01017" w:rsidP="00450752">
            <w:r>
              <w:t>Creación del documento</w:t>
            </w:r>
          </w:p>
        </w:tc>
        <w:tc>
          <w:tcPr>
            <w:tcW w:w="975" w:type="pct"/>
          </w:tcPr>
          <w:p w:rsidR="001E2E49" w:rsidRDefault="00A74DFD" w:rsidP="00294777">
            <w:r>
              <w:t>08</w:t>
            </w:r>
            <w:r w:rsidR="00C01017">
              <w:t>/</w:t>
            </w:r>
            <w:r w:rsidR="00E4594F">
              <w:t>0</w:t>
            </w:r>
            <w:r>
              <w:t>7</w:t>
            </w:r>
            <w:r w:rsidR="00C01017">
              <w:t>/1</w:t>
            </w:r>
            <w:r w:rsidR="007E2346">
              <w:t>7</w:t>
            </w:r>
          </w:p>
        </w:tc>
        <w:tc>
          <w:tcPr>
            <w:tcW w:w="1010" w:type="pct"/>
          </w:tcPr>
          <w:p w:rsidR="001E2E49" w:rsidRDefault="00294777" w:rsidP="00450752">
            <w:r>
              <w:t>Pendiente</w:t>
            </w:r>
          </w:p>
        </w:tc>
      </w:tr>
    </w:tbl>
    <w:p w:rsidR="001E2E49" w:rsidRDefault="001E2E49" w:rsidP="00450752"/>
    <w:p w:rsidR="00A9007B" w:rsidRPr="00F80B31" w:rsidRDefault="00A9007B" w:rsidP="00450752"/>
    <w:p w:rsidR="006C3F62" w:rsidRDefault="006C3F62">
      <w:pPr>
        <w:spacing w:before="0" w:after="200" w:line="276" w:lineRule="auto"/>
        <w:jc w:val="left"/>
        <w:rPr>
          <w:sz w:val="28"/>
          <w:szCs w:val="28"/>
        </w:rPr>
      </w:pPr>
      <w:bookmarkStart w:id="6" w:name="_Toc369179369"/>
      <w:r>
        <w:rPr>
          <w:sz w:val="28"/>
          <w:szCs w:val="28"/>
        </w:rPr>
        <w:br w:type="page"/>
      </w:r>
    </w:p>
    <w:p w:rsidR="00450752" w:rsidRPr="001A31E0" w:rsidRDefault="001A31E0" w:rsidP="00C871C0">
      <w:pPr>
        <w:rPr>
          <w:smallCaps/>
          <w:color w:val="8DB3E2" w:themeColor="text2" w:themeTint="66"/>
          <w:sz w:val="28"/>
        </w:rPr>
      </w:pPr>
      <w:r>
        <w:rPr>
          <w:smallCaps/>
          <w:color w:val="8DB3E2" w:themeColor="text2" w:themeTint="66"/>
          <w:sz w:val="28"/>
        </w:rPr>
        <w:lastRenderedPageBreak/>
        <w:t>Tabla d</w:t>
      </w:r>
      <w:r w:rsidRPr="001A31E0">
        <w:rPr>
          <w:smallCaps/>
          <w:color w:val="8DB3E2" w:themeColor="text2" w:themeTint="66"/>
          <w:sz w:val="28"/>
        </w:rPr>
        <w:t>e Contenido</w:t>
      </w:r>
      <w:bookmarkEnd w:id="6"/>
    </w:p>
    <w:p w:rsidR="00450752" w:rsidRPr="00F80B31" w:rsidRDefault="00450752" w:rsidP="00D94065">
      <w:pPr>
        <w:ind w:left="708" w:hanging="708"/>
        <w:rPr>
          <w:rFonts w:cs="Tahoma"/>
          <w:b/>
          <w:color w:val="000080"/>
        </w:rPr>
      </w:pPr>
    </w:p>
    <w:p w:rsidR="007070EC" w:rsidRDefault="00B20127">
      <w:pPr>
        <w:pStyle w:val="TDC1"/>
        <w:tabs>
          <w:tab w:val="left" w:pos="440"/>
          <w:tab w:val="right" w:leader="dot" w:pos="9168"/>
        </w:tabs>
        <w:rPr>
          <w:rFonts w:asciiTheme="minorHAnsi" w:eastAsiaTheme="minorEastAsia" w:hAnsiTheme="minorHAnsi"/>
          <w:noProof/>
          <w:lang w:val="es-PE" w:eastAsia="es-PE"/>
        </w:rPr>
      </w:pPr>
      <w:r>
        <w:rPr>
          <w:rFonts w:cs="Tahoma"/>
          <w:b/>
          <w:color w:val="000080"/>
        </w:rPr>
        <w:fldChar w:fldCharType="begin"/>
      </w:r>
      <w:r w:rsidR="006874BC">
        <w:rPr>
          <w:rFonts w:cs="Tahoma"/>
          <w:b/>
          <w:color w:val="000080"/>
        </w:rPr>
        <w:instrText xml:space="preserve"> TOC \o "1-2" \h \z \u </w:instrText>
      </w:r>
      <w:r>
        <w:rPr>
          <w:rFonts w:cs="Tahoma"/>
          <w:b/>
          <w:color w:val="000080"/>
        </w:rPr>
        <w:fldChar w:fldCharType="separate"/>
      </w:r>
      <w:hyperlink w:anchor="_Toc487288606" w:history="1">
        <w:r w:rsidR="007070EC" w:rsidRPr="005476DC">
          <w:rPr>
            <w:rStyle w:val="Hipervnculo"/>
            <w:noProof/>
          </w:rPr>
          <w:t>1.</w:t>
        </w:r>
        <w:r w:rsidR="007070EC">
          <w:rPr>
            <w:rFonts w:asciiTheme="minorHAnsi" w:eastAsiaTheme="minorEastAsia" w:hAnsiTheme="minorHAnsi"/>
            <w:noProof/>
            <w:lang w:val="es-PE" w:eastAsia="es-PE"/>
          </w:rPr>
          <w:tab/>
        </w:r>
        <w:r w:rsidR="007070EC" w:rsidRPr="005476DC">
          <w:rPr>
            <w:rStyle w:val="Hipervnculo"/>
            <w:noProof/>
          </w:rPr>
          <w:t>Introducción</w:t>
        </w:r>
        <w:r w:rsidR="007070EC">
          <w:rPr>
            <w:noProof/>
            <w:webHidden/>
          </w:rPr>
          <w:tab/>
        </w:r>
        <w:r w:rsidR="007070EC">
          <w:rPr>
            <w:noProof/>
            <w:webHidden/>
          </w:rPr>
          <w:fldChar w:fldCharType="begin"/>
        </w:r>
        <w:r w:rsidR="007070EC">
          <w:rPr>
            <w:noProof/>
            <w:webHidden/>
          </w:rPr>
          <w:instrText xml:space="preserve"> PAGEREF _Toc487288606 \h </w:instrText>
        </w:r>
        <w:r w:rsidR="007070EC">
          <w:rPr>
            <w:noProof/>
            <w:webHidden/>
          </w:rPr>
        </w:r>
        <w:r w:rsidR="007070EC">
          <w:rPr>
            <w:noProof/>
            <w:webHidden/>
          </w:rPr>
          <w:fldChar w:fldCharType="separate"/>
        </w:r>
        <w:r w:rsidR="007070EC">
          <w:rPr>
            <w:noProof/>
            <w:webHidden/>
          </w:rPr>
          <w:t>4</w:t>
        </w:r>
        <w:r w:rsidR="007070EC">
          <w:rPr>
            <w:noProof/>
            <w:webHidden/>
          </w:rPr>
          <w:fldChar w:fldCharType="end"/>
        </w:r>
      </w:hyperlink>
    </w:p>
    <w:p w:rsidR="007070EC" w:rsidRDefault="007070EC">
      <w:pPr>
        <w:pStyle w:val="TDC1"/>
        <w:tabs>
          <w:tab w:val="left" w:pos="440"/>
          <w:tab w:val="right" w:leader="dot" w:pos="9168"/>
        </w:tabs>
        <w:rPr>
          <w:rFonts w:asciiTheme="minorHAnsi" w:eastAsiaTheme="minorEastAsia" w:hAnsiTheme="minorHAnsi"/>
          <w:noProof/>
          <w:lang w:val="es-PE" w:eastAsia="es-PE"/>
        </w:rPr>
      </w:pPr>
      <w:hyperlink w:anchor="_Toc487288607" w:history="1">
        <w:r w:rsidRPr="005476DC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/>
            <w:noProof/>
            <w:lang w:val="es-PE" w:eastAsia="es-PE"/>
          </w:rPr>
          <w:tab/>
        </w:r>
        <w:r w:rsidRPr="005476DC">
          <w:rPr>
            <w:rStyle w:val="Hipervnculo"/>
            <w:noProof/>
          </w:rPr>
          <w:t>Descripción del 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_Toc487288607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0EC" w:rsidRDefault="007070EC">
      <w:pPr>
        <w:pStyle w:val="TDC2"/>
        <w:tabs>
          <w:tab w:val="left" w:pos="880"/>
          <w:tab w:val="right" w:leader="dot" w:pos="9168"/>
        </w:tabs>
        <w:rPr>
          <w:rFonts w:asciiTheme="minorHAnsi" w:eastAsiaTheme="minorEastAsia" w:hAnsiTheme="minorHAnsi"/>
          <w:noProof/>
          <w:lang w:val="es-PE" w:eastAsia="es-PE"/>
        </w:rPr>
      </w:pPr>
      <w:hyperlink w:anchor="_Toc487288608" w:history="1">
        <w:r w:rsidRPr="005476DC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/>
            <w:noProof/>
            <w:lang w:val="es-PE" w:eastAsia="es-PE"/>
          </w:rPr>
          <w:tab/>
        </w:r>
        <w:r w:rsidRPr="005476DC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_Toc487288608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0EC" w:rsidRDefault="007070EC">
      <w:pPr>
        <w:pStyle w:val="TDC2"/>
        <w:tabs>
          <w:tab w:val="left" w:pos="880"/>
          <w:tab w:val="right" w:leader="dot" w:pos="9168"/>
        </w:tabs>
        <w:rPr>
          <w:rFonts w:asciiTheme="minorHAnsi" w:eastAsiaTheme="minorEastAsia" w:hAnsiTheme="minorHAnsi"/>
          <w:noProof/>
          <w:lang w:val="es-PE" w:eastAsia="es-PE"/>
        </w:rPr>
      </w:pPr>
      <w:hyperlink w:anchor="_Toc487288609" w:history="1">
        <w:r w:rsidRPr="005476DC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/>
            <w:noProof/>
            <w:lang w:val="es-PE" w:eastAsia="es-PE"/>
          </w:rPr>
          <w:tab/>
        </w:r>
        <w:r w:rsidRPr="005476DC">
          <w:rPr>
            <w:rStyle w:val="Hipervnculo"/>
            <w:noProof/>
          </w:rPr>
          <w:t>Incidencias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_Toc487288609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70EC" w:rsidRDefault="007070EC">
      <w:pPr>
        <w:pStyle w:val="TDC2"/>
        <w:tabs>
          <w:tab w:val="left" w:pos="880"/>
          <w:tab w:val="right" w:leader="dot" w:pos="9168"/>
        </w:tabs>
        <w:rPr>
          <w:rFonts w:asciiTheme="minorHAnsi" w:eastAsiaTheme="minorEastAsia" w:hAnsiTheme="minorHAnsi"/>
          <w:noProof/>
          <w:lang w:val="es-PE" w:eastAsia="es-PE"/>
        </w:rPr>
      </w:pPr>
      <w:hyperlink w:anchor="_Toc487288610" w:history="1">
        <w:r w:rsidRPr="005476DC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/>
            <w:noProof/>
            <w:lang w:val="es-PE" w:eastAsia="es-PE"/>
          </w:rPr>
          <w:tab/>
        </w:r>
        <w:r w:rsidRPr="005476DC">
          <w:rPr>
            <w:rStyle w:val="Hipervnculo"/>
            <w:noProof/>
          </w:rPr>
          <w:t>Componentes para 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_Toc487288610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0EC" w:rsidRDefault="007070EC">
      <w:pPr>
        <w:pStyle w:val="TDC1"/>
        <w:tabs>
          <w:tab w:val="left" w:pos="440"/>
          <w:tab w:val="right" w:leader="dot" w:pos="9168"/>
        </w:tabs>
        <w:rPr>
          <w:rFonts w:asciiTheme="minorHAnsi" w:eastAsiaTheme="minorEastAsia" w:hAnsiTheme="minorHAnsi"/>
          <w:noProof/>
          <w:lang w:val="es-PE" w:eastAsia="es-PE"/>
        </w:rPr>
      </w:pPr>
      <w:hyperlink w:anchor="_Toc487288611" w:history="1">
        <w:r w:rsidRPr="005476DC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/>
            <w:noProof/>
            <w:lang w:val="es-PE" w:eastAsia="es-PE"/>
          </w:rPr>
          <w:tab/>
        </w:r>
        <w:r w:rsidRPr="005476DC">
          <w:rPr>
            <w:rStyle w:val="Hipervnculo"/>
            <w:noProof/>
          </w:rPr>
          <w:t>Consideraciones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_Toc487288611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0EC" w:rsidRDefault="007070EC">
      <w:pPr>
        <w:pStyle w:val="TDC2"/>
        <w:tabs>
          <w:tab w:val="left" w:pos="880"/>
          <w:tab w:val="right" w:leader="dot" w:pos="9168"/>
        </w:tabs>
        <w:rPr>
          <w:rFonts w:asciiTheme="minorHAnsi" w:eastAsiaTheme="minorEastAsia" w:hAnsiTheme="minorHAnsi"/>
          <w:noProof/>
          <w:lang w:val="es-PE" w:eastAsia="es-PE"/>
        </w:rPr>
      </w:pPr>
      <w:hyperlink w:anchor="_Toc487288612" w:history="1">
        <w:r w:rsidRPr="005476DC">
          <w:rPr>
            <w:rStyle w:val="Hipervnculo"/>
            <w:rFonts w:cstheme="minorHAnsi"/>
            <w:noProof/>
          </w:rPr>
          <w:t>3.1</w:t>
        </w:r>
        <w:r>
          <w:rPr>
            <w:rFonts w:asciiTheme="minorHAnsi" w:eastAsiaTheme="minorEastAsia" w:hAnsiTheme="minorHAnsi"/>
            <w:noProof/>
            <w:lang w:val="es-PE" w:eastAsia="es-PE"/>
          </w:rPr>
          <w:tab/>
        </w:r>
        <w:r w:rsidRPr="005476DC">
          <w:rPr>
            <w:rStyle w:val="Hipervnculo"/>
            <w:rFonts w:cstheme="minorHAnsi"/>
            <w:noProof/>
          </w:rPr>
          <w:t>Archivos WAR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_Toc487288612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0EC" w:rsidRDefault="007070EC">
      <w:pPr>
        <w:pStyle w:val="TDC2"/>
        <w:tabs>
          <w:tab w:val="left" w:pos="880"/>
          <w:tab w:val="right" w:leader="dot" w:pos="9168"/>
        </w:tabs>
        <w:rPr>
          <w:rFonts w:asciiTheme="minorHAnsi" w:eastAsiaTheme="minorEastAsia" w:hAnsiTheme="minorHAnsi"/>
          <w:noProof/>
          <w:lang w:val="es-PE" w:eastAsia="es-PE"/>
        </w:rPr>
      </w:pPr>
      <w:hyperlink w:anchor="_Toc487288613" w:history="1">
        <w:r w:rsidRPr="005476DC">
          <w:rPr>
            <w:rStyle w:val="Hipervnculo"/>
            <w:rFonts w:cstheme="minorHAnsi"/>
            <w:noProof/>
          </w:rPr>
          <w:t>3.2</w:t>
        </w:r>
        <w:r>
          <w:rPr>
            <w:rFonts w:asciiTheme="minorHAnsi" w:eastAsiaTheme="minorEastAsia" w:hAnsiTheme="minorHAnsi"/>
            <w:noProof/>
            <w:lang w:val="es-PE" w:eastAsia="es-PE"/>
          </w:rPr>
          <w:tab/>
        </w:r>
        <w:r w:rsidRPr="005476DC">
          <w:rPr>
            <w:rStyle w:val="Hipervnculo"/>
            <w:rFonts w:cstheme="minorHAnsi"/>
            <w:noProof/>
          </w:rPr>
          <w:t>Instalación de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_Toc487288613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70EC" w:rsidRDefault="007070EC">
      <w:pPr>
        <w:pStyle w:val="TDC1"/>
        <w:tabs>
          <w:tab w:val="left" w:pos="440"/>
          <w:tab w:val="right" w:leader="dot" w:pos="9168"/>
        </w:tabs>
        <w:rPr>
          <w:rFonts w:asciiTheme="minorHAnsi" w:eastAsiaTheme="minorEastAsia" w:hAnsiTheme="minorHAnsi"/>
          <w:noProof/>
          <w:lang w:val="es-PE" w:eastAsia="es-PE"/>
        </w:rPr>
      </w:pPr>
      <w:hyperlink w:anchor="_Toc487288614" w:history="1">
        <w:r w:rsidRPr="005476DC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/>
            <w:noProof/>
            <w:lang w:val="es-PE" w:eastAsia="es-PE"/>
          </w:rPr>
          <w:tab/>
        </w:r>
        <w:r w:rsidRPr="005476DC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_Toc487288614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70EC" w:rsidRDefault="007070EC">
      <w:pPr>
        <w:pStyle w:val="TDC2"/>
        <w:tabs>
          <w:tab w:val="left" w:pos="880"/>
          <w:tab w:val="right" w:leader="dot" w:pos="9168"/>
        </w:tabs>
        <w:rPr>
          <w:rFonts w:asciiTheme="minorHAnsi" w:eastAsiaTheme="minorEastAsia" w:hAnsiTheme="minorHAnsi"/>
          <w:noProof/>
          <w:lang w:val="es-PE" w:eastAsia="es-PE"/>
        </w:rPr>
      </w:pPr>
      <w:hyperlink w:anchor="_Toc487288615" w:history="1">
        <w:r w:rsidRPr="005476DC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/>
            <w:noProof/>
            <w:lang w:val="es-PE" w:eastAsia="es-PE"/>
          </w:rPr>
          <w:tab/>
        </w:r>
        <w:r w:rsidRPr="005476DC">
          <w:rPr>
            <w:rStyle w:val="Hipervnculo"/>
            <w:noProof/>
          </w:rPr>
          <w:t>Proceso de Contingencia: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_Toc487288615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752" w:rsidRDefault="00B20127" w:rsidP="00450752">
      <w:pPr>
        <w:rPr>
          <w:rFonts w:cs="Tahoma"/>
          <w:b/>
          <w:color w:val="000080"/>
        </w:rPr>
      </w:pPr>
      <w:r>
        <w:rPr>
          <w:rFonts w:cs="Tahoma"/>
          <w:b/>
          <w:color w:val="000080"/>
        </w:rPr>
        <w:fldChar w:fldCharType="end"/>
      </w:r>
    </w:p>
    <w:p w:rsidR="00450752" w:rsidRDefault="00450752" w:rsidP="00450752">
      <w:pPr>
        <w:rPr>
          <w:rFonts w:cs="Tahoma"/>
          <w:b/>
          <w:color w:val="000080"/>
        </w:rPr>
      </w:pPr>
    </w:p>
    <w:p w:rsidR="001F66D8" w:rsidRDefault="001F66D8" w:rsidP="00450752">
      <w:pPr>
        <w:rPr>
          <w:rFonts w:cs="Tahoma"/>
          <w:b/>
          <w:color w:val="000080"/>
        </w:rPr>
      </w:pPr>
    </w:p>
    <w:p w:rsidR="001F66D8" w:rsidRDefault="001F66D8" w:rsidP="00450752">
      <w:pPr>
        <w:rPr>
          <w:rFonts w:cs="Tahoma"/>
          <w:b/>
          <w:color w:val="000080"/>
        </w:rPr>
      </w:pPr>
    </w:p>
    <w:p w:rsidR="006874BC" w:rsidRDefault="006874BC">
      <w:pPr>
        <w:spacing w:before="0" w:after="200" w:line="276" w:lineRule="auto"/>
        <w:jc w:val="left"/>
        <w:rPr>
          <w:rFonts w:eastAsiaTheme="majorEastAsia" w:cstheme="majorBidi"/>
          <w:bCs/>
          <w:color w:val="95B3D7" w:themeColor="accent1" w:themeTint="99"/>
          <w:sz w:val="48"/>
          <w:szCs w:val="28"/>
        </w:rPr>
      </w:pPr>
      <w:bookmarkStart w:id="7" w:name="_Toc379447562"/>
      <w:r>
        <w:br w:type="page"/>
      </w:r>
    </w:p>
    <w:p w:rsidR="00D96275" w:rsidRDefault="007E79A4" w:rsidP="00D96275">
      <w:pPr>
        <w:pStyle w:val="Ttulo1"/>
      </w:pPr>
      <w:bookmarkStart w:id="8" w:name="_Toc487288606"/>
      <w:r>
        <w:lastRenderedPageBreak/>
        <w:t>Introducción</w:t>
      </w:r>
      <w:bookmarkEnd w:id="7"/>
      <w:bookmarkEnd w:id="8"/>
    </w:p>
    <w:p w:rsidR="00D96275" w:rsidRDefault="00D96275" w:rsidP="00D96275">
      <w:r>
        <w:t>A solicitud del cliente</w:t>
      </w:r>
      <w:r w:rsidR="007070EC">
        <w:t>, para la instalación</w:t>
      </w:r>
      <w:r>
        <w:t xml:space="preserve"> se realizará en las siguientes fechas y horas: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085"/>
        <w:gridCol w:w="3402"/>
      </w:tblGrid>
      <w:tr w:rsidR="007A5697" w:rsidTr="00934924">
        <w:tc>
          <w:tcPr>
            <w:tcW w:w="3085" w:type="dxa"/>
          </w:tcPr>
          <w:p w:rsidR="007A5697" w:rsidRDefault="007A5697" w:rsidP="007A5697">
            <w:pPr>
              <w:rPr>
                <w:lang w:val="es-PE"/>
              </w:rPr>
            </w:pPr>
            <w:r>
              <w:rPr>
                <w:lang w:val="es-PE"/>
              </w:rPr>
              <w:t>Fecha y Hora de Inicio</w:t>
            </w:r>
            <w:r w:rsidR="00934924">
              <w:rPr>
                <w:lang w:val="es-PE"/>
              </w:rPr>
              <w:t>:</w:t>
            </w:r>
          </w:p>
        </w:tc>
        <w:tc>
          <w:tcPr>
            <w:tcW w:w="3402" w:type="dxa"/>
          </w:tcPr>
          <w:p w:rsidR="00FB3887" w:rsidRDefault="007070EC" w:rsidP="001E4FB8">
            <w:pPr>
              <w:rPr>
                <w:lang w:val="es-PE"/>
              </w:rPr>
            </w:pPr>
            <w:r>
              <w:rPr>
                <w:lang w:val="es-PE"/>
              </w:rPr>
              <w:t>10/07/2017 10:00 am</w:t>
            </w:r>
          </w:p>
        </w:tc>
      </w:tr>
      <w:tr w:rsidR="007070EC" w:rsidTr="00934924">
        <w:tc>
          <w:tcPr>
            <w:tcW w:w="3085" w:type="dxa"/>
          </w:tcPr>
          <w:p w:rsidR="007070EC" w:rsidRDefault="007070EC" w:rsidP="007070EC">
            <w:pPr>
              <w:rPr>
                <w:lang w:val="es-PE"/>
              </w:rPr>
            </w:pPr>
            <w:r>
              <w:rPr>
                <w:lang w:val="es-PE"/>
              </w:rPr>
              <w:t>Fecha y Hora de Fin:</w:t>
            </w:r>
          </w:p>
        </w:tc>
        <w:tc>
          <w:tcPr>
            <w:tcW w:w="3402" w:type="dxa"/>
          </w:tcPr>
          <w:p w:rsidR="007070EC" w:rsidRDefault="007070EC" w:rsidP="007070EC">
            <w:pPr>
              <w:rPr>
                <w:lang w:val="es-PE"/>
              </w:rPr>
            </w:pPr>
            <w:r>
              <w:rPr>
                <w:lang w:val="es-PE"/>
              </w:rPr>
              <w:t>10/07/2017 01:00 pm</w:t>
            </w:r>
          </w:p>
        </w:tc>
      </w:tr>
      <w:tr w:rsidR="007070EC" w:rsidTr="00FB3887">
        <w:tc>
          <w:tcPr>
            <w:tcW w:w="3085" w:type="dxa"/>
          </w:tcPr>
          <w:p w:rsidR="007070EC" w:rsidRDefault="007070EC" w:rsidP="007070EC">
            <w:pPr>
              <w:rPr>
                <w:lang w:val="es-PE"/>
              </w:rPr>
            </w:pPr>
            <w:r>
              <w:rPr>
                <w:lang w:val="es-PE"/>
              </w:rPr>
              <w:t>Autorizado por:</w:t>
            </w:r>
          </w:p>
        </w:tc>
        <w:tc>
          <w:tcPr>
            <w:tcW w:w="3402" w:type="dxa"/>
            <w:vAlign w:val="center"/>
          </w:tcPr>
          <w:p w:rsidR="007070EC" w:rsidRPr="00FB3887" w:rsidRDefault="007070EC" w:rsidP="007070E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Manuel Machuca</w:t>
            </w:r>
          </w:p>
        </w:tc>
      </w:tr>
      <w:tr w:rsidR="007070EC" w:rsidTr="00934924">
        <w:tc>
          <w:tcPr>
            <w:tcW w:w="3085" w:type="dxa"/>
          </w:tcPr>
          <w:p w:rsidR="007070EC" w:rsidRDefault="007070EC" w:rsidP="007070EC">
            <w:pPr>
              <w:rPr>
                <w:lang w:val="es-PE"/>
              </w:rPr>
            </w:pPr>
            <w:r>
              <w:rPr>
                <w:lang w:val="es-PE"/>
              </w:rPr>
              <w:t>Responsable Entregables:</w:t>
            </w:r>
          </w:p>
        </w:tc>
        <w:tc>
          <w:tcPr>
            <w:tcW w:w="3402" w:type="dxa"/>
          </w:tcPr>
          <w:p w:rsidR="007070EC" w:rsidRDefault="007070EC" w:rsidP="007070EC">
            <w:pPr>
              <w:rPr>
                <w:lang w:val="es-PE"/>
              </w:rPr>
            </w:pPr>
            <w:r>
              <w:rPr>
                <w:lang w:val="es-PE"/>
              </w:rPr>
              <w:t>Jhon Barrantes</w:t>
            </w:r>
          </w:p>
        </w:tc>
      </w:tr>
      <w:tr w:rsidR="007070EC" w:rsidTr="00934924">
        <w:tc>
          <w:tcPr>
            <w:tcW w:w="3085" w:type="dxa"/>
          </w:tcPr>
          <w:p w:rsidR="007070EC" w:rsidRDefault="007070EC" w:rsidP="007070EC">
            <w:pPr>
              <w:rPr>
                <w:lang w:val="es-PE"/>
              </w:rPr>
            </w:pPr>
            <w:r>
              <w:rPr>
                <w:lang w:val="es-PE"/>
              </w:rPr>
              <w:t>Responsable del Despliegue:</w:t>
            </w:r>
          </w:p>
        </w:tc>
        <w:tc>
          <w:tcPr>
            <w:tcW w:w="3402" w:type="dxa"/>
          </w:tcPr>
          <w:p w:rsidR="007070EC" w:rsidRDefault="007070EC" w:rsidP="007070EC">
            <w:pPr>
              <w:rPr>
                <w:lang w:val="es-PE"/>
              </w:rPr>
            </w:pPr>
            <w:r>
              <w:rPr>
                <w:lang w:val="es-PE"/>
              </w:rPr>
              <w:t>Prado Tavara Joaquin Javier</w:t>
            </w:r>
          </w:p>
        </w:tc>
      </w:tr>
    </w:tbl>
    <w:p w:rsidR="007E79A4" w:rsidRDefault="00787870" w:rsidP="00B07E36">
      <w:pPr>
        <w:pStyle w:val="Ttulo1"/>
      </w:pPr>
      <w:bookmarkStart w:id="9" w:name="_Toc379447563"/>
      <w:bookmarkStart w:id="10" w:name="_Toc487288607"/>
      <w:r>
        <w:t>Descripción del Despliegue</w:t>
      </w:r>
      <w:bookmarkEnd w:id="9"/>
      <w:bookmarkEnd w:id="10"/>
    </w:p>
    <w:p w:rsidR="007A5697" w:rsidRPr="007A5697" w:rsidRDefault="002A0A29" w:rsidP="007A5697">
      <w:r>
        <w:t>A continuación, se listan los requerimientos y corrección de incidencias que formarán p</w:t>
      </w:r>
      <w:r w:rsidR="00F33C75">
        <w:t>arte de este pase.</w:t>
      </w:r>
    </w:p>
    <w:p w:rsidR="007E79A4" w:rsidRDefault="007E79A4" w:rsidP="007A5697">
      <w:pPr>
        <w:pStyle w:val="Ttulo2"/>
        <w:tabs>
          <w:tab w:val="left" w:pos="1134"/>
        </w:tabs>
        <w:ind w:left="851"/>
      </w:pPr>
      <w:bookmarkStart w:id="11" w:name="_Toc379447566"/>
      <w:bookmarkStart w:id="12" w:name="_Toc487288609"/>
      <w:r>
        <w:t>Incidencias</w:t>
      </w:r>
      <w:bookmarkEnd w:id="11"/>
      <w:bookmarkEnd w:id="12"/>
    </w:p>
    <w:p w:rsidR="003622B3" w:rsidRDefault="00C67B8B" w:rsidP="00C67B8B">
      <w:pPr>
        <w:ind w:left="851"/>
      </w:pPr>
      <w:r>
        <w:t>No Aplica</w:t>
      </w:r>
    </w:p>
    <w:p w:rsidR="008E08F8" w:rsidRPr="003622B3" w:rsidRDefault="008E08F8" w:rsidP="00C67B8B">
      <w:pPr>
        <w:ind w:left="851"/>
      </w:pPr>
    </w:p>
    <w:p w:rsidR="007E79A4" w:rsidRDefault="007E79A4" w:rsidP="007A5697">
      <w:pPr>
        <w:pStyle w:val="Ttulo2"/>
        <w:tabs>
          <w:tab w:val="left" w:pos="1134"/>
        </w:tabs>
        <w:ind w:left="851"/>
      </w:pPr>
      <w:bookmarkStart w:id="13" w:name="_Toc379447567"/>
      <w:bookmarkStart w:id="14" w:name="_Toc487288610"/>
      <w:r>
        <w:t>Componentes</w:t>
      </w:r>
      <w:r w:rsidR="00934924">
        <w:t xml:space="preserve"> para Despliegue</w:t>
      </w:r>
      <w:bookmarkEnd w:id="13"/>
      <w:bookmarkEnd w:id="14"/>
    </w:p>
    <w:p w:rsidR="003622B3" w:rsidRDefault="00D00A23" w:rsidP="003622B3">
      <w:r>
        <w:t>Los siguientes componentes deberán incluirse en el pase en el orden en el que se listan:</w:t>
      </w:r>
    </w:p>
    <w:p w:rsidR="006B00A0" w:rsidRPr="00E746CE" w:rsidRDefault="006B00A0" w:rsidP="006B00A0">
      <w:pPr>
        <w:pStyle w:val="Ttulo3"/>
        <w:rPr>
          <w:rFonts w:asciiTheme="minorHAnsi" w:hAnsiTheme="minorHAnsi" w:cstheme="minorHAnsi"/>
        </w:rPr>
      </w:pPr>
      <w:bookmarkStart w:id="15" w:name="_Ref386135782"/>
      <w:r w:rsidRPr="00E746CE">
        <w:rPr>
          <w:rFonts w:asciiTheme="minorHAnsi" w:hAnsiTheme="minorHAnsi" w:cstheme="minorHAnsi"/>
        </w:rPr>
        <w:t>Archivos WAR</w:t>
      </w:r>
      <w:bookmarkEnd w:id="15"/>
    </w:p>
    <w:p w:rsidR="006B00A0" w:rsidRPr="00E746CE" w:rsidRDefault="006B00A0" w:rsidP="006B00A0">
      <w:pPr>
        <w:rPr>
          <w:rFonts w:cstheme="minorHAnsi"/>
        </w:rPr>
      </w:pPr>
    </w:p>
    <w:tbl>
      <w:tblPr>
        <w:tblStyle w:val="Tablaconcuadrcula"/>
        <w:tblW w:w="5339" w:type="pct"/>
        <w:tblLayout w:type="fixed"/>
        <w:tblLook w:val="04A0" w:firstRow="1" w:lastRow="0" w:firstColumn="1" w:lastColumn="0" w:noHBand="0" w:noVBand="1"/>
      </w:tblPr>
      <w:tblGrid>
        <w:gridCol w:w="1935"/>
        <w:gridCol w:w="1107"/>
        <w:gridCol w:w="1775"/>
        <w:gridCol w:w="5214"/>
      </w:tblGrid>
      <w:tr w:rsidR="007070EC" w:rsidRPr="00E746CE" w:rsidTr="007070EC">
        <w:trPr>
          <w:trHeight w:val="926"/>
        </w:trPr>
        <w:tc>
          <w:tcPr>
            <w:tcW w:w="964" w:type="pct"/>
            <w:shd w:val="clear" w:color="auto" w:fill="365F91" w:themeFill="accent1" w:themeFillShade="BF"/>
            <w:vAlign w:val="center"/>
          </w:tcPr>
          <w:p w:rsidR="007070EC" w:rsidRPr="00E746CE" w:rsidRDefault="007070EC" w:rsidP="00411FED">
            <w:pPr>
              <w:jc w:val="center"/>
              <w:rPr>
                <w:rFonts w:cstheme="minorHAnsi"/>
                <w:b/>
                <w:color w:val="FFFFFF" w:themeColor="background1"/>
                <w:sz w:val="18"/>
              </w:rPr>
            </w:pPr>
            <w:r w:rsidRPr="00E746CE">
              <w:rPr>
                <w:rFonts w:cstheme="minorHAnsi"/>
                <w:b/>
                <w:color w:val="FFFFFF" w:themeColor="background1"/>
                <w:sz w:val="18"/>
              </w:rPr>
              <w:lastRenderedPageBreak/>
              <w:t>Nombre del Componente</w:t>
            </w:r>
          </w:p>
        </w:tc>
        <w:tc>
          <w:tcPr>
            <w:tcW w:w="552" w:type="pct"/>
            <w:shd w:val="clear" w:color="auto" w:fill="365F91" w:themeFill="accent1" w:themeFillShade="BF"/>
            <w:vAlign w:val="center"/>
          </w:tcPr>
          <w:p w:rsidR="007070EC" w:rsidRPr="00E746CE" w:rsidRDefault="007070EC" w:rsidP="00411FED">
            <w:pPr>
              <w:jc w:val="center"/>
              <w:rPr>
                <w:rFonts w:cstheme="minorHAnsi"/>
                <w:b/>
                <w:color w:val="FFFFFF" w:themeColor="background1"/>
                <w:sz w:val="18"/>
              </w:rPr>
            </w:pPr>
            <w:r w:rsidRPr="00E746CE">
              <w:rPr>
                <w:rFonts w:cstheme="minorHAnsi"/>
                <w:b/>
                <w:color w:val="FFFFFF" w:themeColor="background1"/>
                <w:sz w:val="18"/>
              </w:rPr>
              <w:t>Tipo de Componente</w:t>
            </w:r>
          </w:p>
        </w:tc>
        <w:tc>
          <w:tcPr>
            <w:tcW w:w="885" w:type="pct"/>
            <w:shd w:val="clear" w:color="auto" w:fill="365F91" w:themeFill="accent1" w:themeFillShade="BF"/>
            <w:vAlign w:val="center"/>
          </w:tcPr>
          <w:p w:rsidR="007070EC" w:rsidRPr="00E746CE" w:rsidRDefault="007070EC" w:rsidP="00411FED">
            <w:pPr>
              <w:jc w:val="center"/>
              <w:rPr>
                <w:rFonts w:cstheme="minorHAnsi"/>
                <w:b/>
                <w:color w:val="FFFFFF" w:themeColor="background1"/>
                <w:sz w:val="18"/>
              </w:rPr>
            </w:pPr>
            <w:r w:rsidRPr="00E746CE">
              <w:rPr>
                <w:rFonts w:cstheme="minorHAnsi"/>
                <w:b/>
                <w:color w:val="FFFFFF" w:themeColor="background1"/>
                <w:sz w:val="18"/>
              </w:rPr>
              <w:t>Descripción</w:t>
            </w:r>
          </w:p>
        </w:tc>
        <w:tc>
          <w:tcPr>
            <w:tcW w:w="2599" w:type="pct"/>
            <w:shd w:val="clear" w:color="auto" w:fill="365F91" w:themeFill="accent1" w:themeFillShade="BF"/>
            <w:vAlign w:val="center"/>
          </w:tcPr>
          <w:p w:rsidR="007070EC" w:rsidRPr="00E746CE" w:rsidRDefault="007070EC" w:rsidP="00411FED">
            <w:pPr>
              <w:jc w:val="center"/>
              <w:rPr>
                <w:rFonts w:cstheme="minorHAnsi"/>
                <w:b/>
                <w:color w:val="FFFFFF" w:themeColor="background1"/>
                <w:sz w:val="18"/>
              </w:rPr>
            </w:pPr>
            <w:r w:rsidRPr="00E746CE">
              <w:rPr>
                <w:rFonts w:cstheme="minorHAnsi"/>
                <w:b/>
                <w:color w:val="FFFFFF" w:themeColor="background1"/>
                <w:sz w:val="18"/>
              </w:rPr>
              <w:t>Ruta</w:t>
            </w:r>
          </w:p>
        </w:tc>
      </w:tr>
      <w:tr w:rsidR="007070EC" w:rsidRPr="00E746CE" w:rsidTr="007070EC">
        <w:tc>
          <w:tcPr>
            <w:tcW w:w="964" w:type="pct"/>
          </w:tcPr>
          <w:p w:rsidR="007070EC" w:rsidRPr="00396F83" w:rsidRDefault="007070EC" w:rsidP="00411F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SBDL_APP</w:t>
            </w:r>
          </w:p>
        </w:tc>
        <w:tc>
          <w:tcPr>
            <w:tcW w:w="552" w:type="pct"/>
          </w:tcPr>
          <w:p w:rsidR="007070EC" w:rsidRPr="00396F83" w:rsidRDefault="007070EC" w:rsidP="00411FE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96F83">
              <w:rPr>
                <w:rFonts w:cstheme="minorHAnsi"/>
                <w:noProof/>
                <w:sz w:val="20"/>
                <w:szCs w:val="20"/>
              </w:rPr>
              <w:t>WAR</w:t>
            </w:r>
          </w:p>
        </w:tc>
        <w:tc>
          <w:tcPr>
            <w:tcW w:w="885" w:type="pct"/>
          </w:tcPr>
          <w:p w:rsidR="007070EC" w:rsidRPr="00396F83" w:rsidRDefault="007070EC" w:rsidP="00411FED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396F83">
              <w:rPr>
                <w:rFonts w:cstheme="minorHAnsi"/>
                <w:sz w:val="20"/>
                <w:szCs w:val="20"/>
              </w:rPr>
              <w:t>App Web</w:t>
            </w:r>
          </w:p>
        </w:tc>
        <w:tc>
          <w:tcPr>
            <w:tcW w:w="2599" w:type="pct"/>
          </w:tcPr>
          <w:p w:rsidR="007070EC" w:rsidRPr="007070EC" w:rsidRDefault="007070EC" w:rsidP="00411FED">
            <w:pPr>
              <w:pStyle w:val="Sinespaciado"/>
              <w:jc w:val="center"/>
              <w:rPr>
                <w:rFonts w:ascii="Trebuchet MS" w:hAnsi="Trebuchet MS" w:cstheme="minorHAnsi"/>
                <w:sz w:val="20"/>
                <w:szCs w:val="20"/>
              </w:rPr>
            </w:pPr>
            <w:r w:rsidRPr="007070EC">
              <w:rPr>
                <w:rFonts w:ascii="Trebuchet MS" w:hAnsi="Trebuchet MS" w:cs="Arial"/>
                <w:sz w:val="20"/>
                <w:szCs w:val="20"/>
              </w:rPr>
              <w:t>https://github.com/manuelMachuca/unmsm_G4/tree/master/NV/Release/SBDL_08072017/Ejecutables</w:t>
            </w:r>
          </w:p>
        </w:tc>
      </w:tr>
    </w:tbl>
    <w:p w:rsidR="004919E9" w:rsidRDefault="00787870" w:rsidP="004919E9">
      <w:pPr>
        <w:pStyle w:val="Ttulo1"/>
      </w:pPr>
      <w:bookmarkStart w:id="16" w:name="_Archivos_WAR_–"/>
      <w:bookmarkStart w:id="17" w:name="_Toc379447568"/>
      <w:bookmarkStart w:id="18" w:name="_Toc487288611"/>
      <w:bookmarkEnd w:id="16"/>
      <w:r>
        <w:t>Consideraciones Adicionales</w:t>
      </w:r>
      <w:bookmarkEnd w:id="17"/>
      <w:bookmarkEnd w:id="18"/>
    </w:p>
    <w:p w:rsidR="006B00A0" w:rsidRPr="006D0608" w:rsidRDefault="006B00A0" w:rsidP="006B00A0">
      <w:pPr>
        <w:pStyle w:val="Ttulo2"/>
        <w:tabs>
          <w:tab w:val="left" w:pos="1134"/>
        </w:tabs>
        <w:ind w:left="851"/>
        <w:rPr>
          <w:rFonts w:cstheme="minorHAnsi"/>
        </w:rPr>
      </w:pPr>
      <w:bookmarkStart w:id="19" w:name="_Toc382226287"/>
      <w:bookmarkStart w:id="20" w:name="_Toc385344307"/>
      <w:bookmarkStart w:id="21" w:name="_Ref386135814"/>
      <w:bookmarkStart w:id="22" w:name="_Toc487288612"/>
      <w:r w:rsidRPr="006D0608">
        <w:rPr>
          <w:rFonts w:cstheme="minorHAnsi"/>
          <w:bCs w:val="0"/>
        </w:rPr>
        <w:t>Archivos WAR</w:t>
      </w:r>
      <w:bookmarkEnd w:id="22"/>
      <w:r w:rsidRPr="006D0608">
        <w:rPr>
          <w:rFonts w:cstheme="minorHAnsi"/>
          <w:bCs w:val="0"/>
        </w:rPr>
        <w:t xml:space="preserve"> </w:t>
      </w:r>
      <w:bookmarkEnd w:id="19"/>
      <w:bookmarkEnd w:id="20"/>
      <w:bookmarkEnd w:id="21"/>
    </w:p>
    <w:p w:rsidR="007070EC" w:rsidRPr="007070EC" w:rsidRDefault="006B00A0" w:rsidP="007070EC">
      <w:pPr>
        <w:pStyle w:val="Ttulo3"/>
        <w:rPr>
          <w:rFonts w:cstheme="minorHAnsi"/>
          <w:b w:val="0"/>
          <w:sz w:val="32"/>
        </w:rPr>
      </w:pPr>
      <w:r>
        <w:rPr>
          <w:rFonts w:cstheme="minorHAnsi"/>
          <w:b w:val="0"/>
          <w:sz w:val="32"/>
        </w:rPr>
        <w:t xml:space="preserve">Descargar archivo(s) a una pc local desde el siguiente repositorio </w:t>
      </w:r>
      <w:r w:rsidR="007070EC">
        <w:rPr>
          <w:rFonts w:cstheme="minorHAnsi"/>
          <w:b w:val="0"/>
          <w:sz w:val="32"/>
        </w:rPr>
        <w:t>GIT</w:t>
      </w:r>
      <w:r>
        <w:rPr>
          <w:rFonts w:cstheme="minorHAnsi"/>
          <w:b w:val="0"/>
          <w:sz w:val="32"/>
        </w:rPr>
        <w:t>:</w:t>
      </w:r>
    </w:p>
    <w:p w:rsidR="007070EC" w:rsidRPr="007070EC" w:rsidRDefault="007070EC" w:rsidP="007070EC">
      <w:pPr>
        <w:pStyle w:val="Ttulo3"/>
        <w:numPr>
          <w:ilvl w:val="0"/>
          <w:numId w:val="0"/>
        </w:numPr>
        <w:ind w:left="1881" w:firstLine="243"/>
        <w:rPr>
          <w:b w:val="0"/>
          <w:sz w:val="32"/>
        </w:rPr>
      </w:pPr>
      <w:r w:rsidRPr="007070EC">
        <w:rPr>
          <w:b w:val="0"/>
          <w:sz w:val="32"/>
        </w:rPr>
        <w:t>https://github.com/manuelMachuca/unmsm_G4/tree/master/NV/Release/SBDL_08072017/Ejecutables</w:t>
      </w:r>
    </w:p>
    <w:p w:rsidR="007070EC" w:rsidRPr="007070EC" w:rsidRDefault="007070EC" w:rsidP="007070EC"/>
    <w:p w:rsidR="006B00A0" w:rsidRPr="007070EC" w:rsidRDefault="006B00A0" w:rsidP="006B00A0"/>
    <w:p w:rsidR="006B00A0" w:rsidRPr="006D0608" w:rsidRDefault="006B00A0" w:rsidP="006B00A0">
      <w:pPr>
        <w:pStyle w:val="Ttulo2"/>
        <w:tabs>
          <w:tab w:val="left" w:pos="1134"/>
        </w:tabs>
        <w:ind w:left="851"/>
        <w:rPr>
          <w:rFonts w:cstheme="minorHAnsi"/>
        </w:rPr>
      </w:pPr>
      <w:bookmarkStart w:id="23" w:name="_Toc382226288"/>
      <w:bookmarkStart w:id="24" w:name="_Toc385344308"/>
      <w:bookmarkStart w:id="25" w:name="_Toc487288613"/>
      <w:r w:rsidRPr="006D0608">
        <w:rPr>
          <w:rFonts w:cstheme="minorHAnsi"/>
          <w:bCs w:val="0"/>
        </w:rPr>
        <w:lastRenderedPageBreak/>
        <w:t>Instalación de Servicios</w:t>
      </w:r>
      <w:bookmarkEnd w:id="23"/>
      <w:bookmarkEnd w:id="24"/>
      <w:bookmarkEnd w:id="25"/>
    </w:p>
    <w:p w:rsidR="006B00A0" w:rsidRDefault="006B00A0" w:rsidP="006B00A0">
      <w:pPr>
        <w:pStyle w:val="Ttulo3"/>
        <w:rPr>
          <w:rFonts w:cstheme="minorHAnsi"/>
          <w:b w:val="0"/>
          <w:sz w:val="32"/>
        </w:rPr>
      </w:pPr>
      <w:r w:rsidRPr="006D0608">
        <w:rPr>
          <w:rFonts w:cstheme="minorHAnsi"/>
          <w:b w:val="0"/>
          <w:sz w:val="32"/>
        </w:rPr>
        <w:t xml:space="preserve">Sacar un backup del archivo </w:t>
      </w:r>
      <w:r w:rsidR="007070EC">
        <w:rPr>
          <w:rFonts w:cstheme="minorHAnsi"/>
          <w:b w:val="0"/>
          <w:sz w:val="32"/>
        </w:rPr>
        <w:t>SBDL_APP</w:t>
      </w:r>
      <w:r w:rsidRPr="006D0608">
        <w:rPr>
          <w:rFonts w:cstheme="minorHAnsi"/>
          <w:b w:val="0"/>
          <w:sz w:val="32"/>
        </w:rPr>
        <w:t xml:space="preserve">.war ubicado en </w:t>
      </w:r>
    </w:p>
    <w:p w:rsidR="006B00A0" w:rsidRPr="007070EC" w:rsidRDefault="007070EC" w:rsidP="007070EC">
      <w:pPr>
        <w:pStyle w:val="Ttulo3"/>
        <w:numPr>
          <w:ilvl w:val="0"/>
          <w:numId w:val="0"/>
        </w:numPr>
        <w:ind w:left="1881" w:firstLine="243"/>
        <w:rPr>
          <w:b w:val="0"/>
          <w:sz w:val="32"/>
        </w:rPr>
      </w:pPr>
      <w:r w:rsidRPr="007070EC">
        <w:rPr>
          <w:b w:val="0"/>
          <w:sz w:val="32"/>
        </w:rPr>
        <w:t>https://github.com/manuelMachuca/unmsm_G4/tree/master/NV/Release/SBDL_08072017/Ejecutables</w:t>
      </w:r>
    </w:p>
    <w:p w:rsidR="006B00A0" w:rsidRDefault="006B00A0" w:rsidP="006B00A0">
      <w:pPr>
        <w:pStyle w:val="Ttulo3"/>
        <w:rPr>
          <w:rFonts w:cstheme="minorHAnsi"/>
          <w:b w:val="0"/>
          <w:sz w:val="32"/>
        </w:rPr>
      </w:pPr>
      <w:r w:rsidRPr="006D0608">
        <w:rPr>
          <w:rFonts w:cstheme="minorHAnsi"/>
          <w:b w:val="0"/>
          <w:sz w:val="32"/>
        </w:rPr>
        <w:t xml:space="preserve">Ingresar a la URL principal del Tomcat </w:t>
      </w:r>
    </w:p>
    <w:p w:rsidR="006B00A0" w:rsidRDefault="00AA44B5" w:rsidP="006B00A0">
      <w:pPr>
        <w:pStyle w:val="Ttulo3"/>
        <w:numPr>
          <w:ilvl w:val="0"/>
          <w:numId w:val="0"/>
        </w:numPr>
        <w:ind w:left="1173"/>
        <w:rPr>
          <w:rFonts w:cstheme="minorHAnsi"/>
          <w:b w:val="0"/>
          <w:sz w:val="32"/>
        </w:rPr>
      </w:pPr>
      <w:hyperlink r:id="rId13" w:history="1">
        <w:r w:rsidR="007070EC">
          <w:rPr>
            <w:rStyle w:val="Hipervnculo"/>
            <w:rFonts w:cstheme="minorHAnsi"/>
            <w:sz w:val="32"/>
          </w:rPr>
          <w:t>https:/</w:t>
        </w:r>
        <w:r w:rsidR="007070EC">
          <w:rPr>
            <w:rStyle w:val="Hipervnculo"/>
            <w:sz w:val="32"/>
            <w:szCs w:val="32"/>
          </w:rPr>
          <w:t>ruta_del_servidor_Tomcat</w:t>
        </w:r>
        <w:r w:rsidR="006B00A0" w:rsidRPr="007110C0">
          <w:rPr>
            <w:rStyle w:val="Hipervnculo"/>
            <w:rFonts w:cstheme="minorHAnsi"/>
            <w:sz w:val="32"/>
          </w:rPr>
          <w:t>/</w:t>
        </w:r>
      </w:hyperlink>
    </w:p>
    <w:p w:rsidR="006B00A0" w:rsidRPr="006D0608" w:rsidRDefault="006B00A0" w:rsidP="006B00A0">
      <w:pPr>
        <w:pStyle w:val="Ttulo3"/>
        <w:numPr>
          <w:ilvl w:val="0"/>
          <w:numId w:val="0"/>
        </w:numPr>
        <w:ind w:left="1173" w:hanging="180"/>
        <w:rPr>
          <w:rFonts w:cstheme="minorHAnsi"/>
          <w:b w:val="0"/>
          <w:sz w:val="32"/>
        </w:rPr>
      </w:pPr>
      <w:r>
        <w:rPr>
          <w:rFonts w:cstheme="minorHAnsi"/>
          <w:b w:val="0"/>
          <w:sz w:val="32"/>
        </w:rPr>
        <w:t xml:space="preserve">   </w:t>
      </w:r>
      <w:r w:rsidRPr="006D0608">
        <w:rPr>
          <w:rFonts w:cstheme="minorHAnsi"/>
          <w:b w:val="0"/>
          <w:sz w:val="32"/>
        </w:rPr>
        <w:t>e ingresar a la opción de “Status”.</w:t>
      </w:r>
    </w:p>
    <w:p w:rsidR="006B00A0" w:rsidRPr="006D0608" w:rsidRDefault="00AA44B5" w:rsidP="006B00A0">
      <w:pPr>
        <w:jc w:val="center"/>
        <w:rPr>
          <w:rFonts w:cstheme="minorHAnsi"/>
        </w:rPr>
      </w:pPr>
      <w:r>
        <w:rPr>
          <w:rFonts w:cstheme="minorHAnsi"/>
          <w:noProof/>
        </w:rPr>
        <w:pict>
          <v:rect id="_x0000_s1026" style="position:absolute;left:0;text-align:left;margin-left:53pt;margin-top:63.95pt;width:73.35pt;height:12.25pt;z-index:251659264" filled="f" strokecolor="red" strokeweight="1.5pt"/>
        </w:pict>
      </w:r>
      <w:r w:rsidR="006B00A0" w:rsidRPr="006D0608">
        <w:rPr>
          <w:rFonts w:cstheme="minorHAnsi"/>
          <w:noProof/>
          <w:lang w:val="es-PE" w:eastAsia="es-PE"/>
        </w:rPr>
        <w:drawing>
          <wp:inline distT="0" distB="0" distL="0" distR="0" wp14:anchorId="0FBF5F14" wp14:editId="3BAF2B41">
            <wp:extent cx="4509964" cy="2201875"/>
            <wp:effectExtent l="19050" t="19050" r="5080" b="8255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364" cy="2207929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tint val="66000"/>
                            <a:satMod val="160000"/>
                          </a:schemeClr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>
                            <a:tint val="23500"/>
                            <a:satMod val="160000"/>
                          </a:schemeClr>
                        </a:gs>
                      </a:gsLst>
                      <a:lin ang="5400000" scaled="0"/>
                    </a:gra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0A0" w:rsidRPr="006D0608" w:rsidRDefault="006B00A0" w:rsidP="006B00A0">
      <w:pPr>
        <w:pStyle w:val="Ttulo3"/>
        <w:rPr>
          <w:rFonts w:cstheme="minorHAnsi"/>
          <w:b w:val="0"/>
          <w:sz w:val="32"/>
        </w:rPr>
      </w:pPr>
      <w:r w:rsidRPr="006D0608">
        <w:rPr>
          <w:rFonts w:cstheme="minorHAnsi"/>
          <w:b w:val="0"/>
          <w:sz w:val="32"/>
        </w:rPr>
        <w:t>Ingresar a la opción “ListApplications”.</w:t>
      </w:r>
    </w:p>
    <w:p w:rsidR="006B00A0" w:rsidRPr="006D0608" w:rsidRDefault="00AA44B5" w:rsidP="006B00A0">
      <w:pPr>
        <w:jc w:val="center"/>
        <w:rPr>
          <w:rFonts w:cstheme="minorHAnsi"/>
        </w:rPr>
      </w:pPr>
      <w:r>
        <w:rPr>
          <w:rFonts w:cstheme="minorHAnsi"/>
          <w:noProof/>
        </w:rPr>
        <w:pict>
          <v:rect id="_x0000_s1027" style="position:absolute;left:0;text-align:left;margin-left:66.6pt;margin-top:97.7pt;width:70.45pt;height:12.25pt;z-index:251660288" filled="f" strokecolor="red" strokeweight="1.5pt"/>
        </w:pict>
      </w:r>
      <w:r w:rsidR="006B00A0" w:rsidRPr="006D0608">
        <w:rPr>
          <w:rFonts w:cstheme="minorHAnsi"/>
          <w:noProof/>
          <w:lang w:val="es-PE" w:eastAsia="es-PE"/>
        </w:rPr>
        <w:drawing>
          <wp:inline distT="0" distB="0" distL="0" distR="0" wp14:anchorId="4A1B1DCD" wp14:editId="0D531C5D">
            <wp:extent cx="4375869" cy="1319611"/>
            <wp:effectExtent l="19050" t="19050" r="24681" b="13889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99" cy="1319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0A0" w:rsidRPr="006D0608" w:rsidRDefault="006B00A0" w:rsidP="006B00A0">
      <w:pPr>
        <w:jc w:val="center"/>
        <w:rPr>
          <w:rFonts w:cstheme="minorHAnsi"/>
        </w:rPr>
      </w:pPr>
    </w:p>
    <w:p w:rsidR="006B00A0" w:rsidRPr="006D0608" w:rsidRDefault="006B00A0" w:rsidP="006B00A0">
      <w:pPr>
        <w:pStyle w:val="Ttulo3"/>
        <w:rPr>
          <w:rFonts w:cstheme="minorHAnsi"/>
          <w:b w:val="0"/>
          <w:sz w:val="32"/>
          <w:szCs w:val="32"/>
        </w:rPr>
      </w:pPr>
      <w:r w:rsidRPr="006D0608">
        <w:rPr>
          <w:rFonts w:cstheme="minorHAnsi"/>
          <w:b w:val="0"/>
          <w:sz w:val="32"/>
          <w:szCs w:val="32"/>
        </w:rPr>
        <w:lastRenderedPageBreak/>
        <w:t>En la parte inferior de la</w:t>
      </w:r>
      <w:r w:rsidR="007070EC">
        <w:rPr>
          <w:rFonts w:cstheme="minorHAnsi"/>
          <w:b w:val="0"/>
          <w:sz w:val="32"/>
          <w:szCs w:val="32"/>
        </w:rPr>
        <w:t xml:space="preserve"> página seleccionar el archivo SBDL_APP</w:t>
      </w:r>
      <w:r w:rsidRPr="006D0608">
        <w:rPr>
          <w:rFonts w:cstheme="minorHAnsi"/>
          <w:b w:val="0"/>
          <w:sz w:val="32"/>
          <w:szCs w:val="32"/>
        </w:rPr>
        <w:t>.war y darle click en el botón “deploy”. La página al terminar la carga se refrescará.</w:t>
      </w:r>
    </w:p>
    <w:p w:rsidR="00B22F8E" w:rsidRDefault="006B00A0" w:rsidP="00BB0352">
      <w:pPr>
        <w:jc w:val="center"/>
        <w:rPr>
          <w:rFonts w:cstheme="minorHAnsi"/>
          <w:noProof/>
        </w:rPr>
      </w:pPr>
      <w:r w:rsidRPr="006D0608">
        <w:rPr>
          <w:rFonts w:cstheme="minorHAnsi"/>
          <w:noProof/>
          <w:lang w:val="es-PE" w:eastAsia="es-PE"/>
        </w:rPr>
        <w:drawing>
          <wp:inline distT="0" distB="0" distL="0" distR="0" wp14:anchorId="773FA700" wp14:editId="5FF6922D">
            <wp:extent cx="4636938" cy="579408"/>
            <wp:effectExtent l="19050" t="19050" r="11262" b="11142"/>
            <wp:docPr id="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18" cy="5797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45568" w:rsidRDefault="00C45568" w:rsidP="00C45568">
      <w:pPr>
        <w:pStyle w:val="Ttulo1"/>
      </w:pPr>
      <w:bookmarkStart w:id="26" w:name="_Toc379447577"/>
      <w:bookmarkStart w:id="27" w:name="_Toc487288614"/>
      <w:r>
        <w:t>Anexos</w:t>
      </w:r>
      <w:bookmarkEnd w:id="26"/>
      <w:bookmarkEnd w:id="27"/>
    </w:p>
    <w:p w:rsidR="006654C7" w:rsidRDefault="006654C7" w:rsidP="006654C7">
      <w:pPr>
        <w:pStyle w:val="Ttulo2"/>
        <w:ind w:left="1211"/>
      </w:pPr>
      <w:bookmarkStart w:id="28" w:name="_Toc411441450"/>
      <w:bookmarkStart w:id="29" w:name="_Toc487288615"/>
      <w:bookmarkEnd w:id="2"/>
      <w:bookmarkEnd w:id="3"/>
      <w:bookmarkEnd w:id="4"/>
      <w:r w:rsidRPr="00E454CC">
        <w:t>Proceso</w:t>
      </w:r>
      <w:r>
        <w:t xml:space="preserve"> de Contingencia:</w:t>
      </w:r>
      <w:bookmarkEnd w:id="28"/>
      <w:bookmarkEnd w:id="29"/>
    </w:p>
    <w:p w:rsidR="006654C7" w:rsidRPr="00172A82" w:rsidRDefault="007070EC" w:rsidP="006654C7">
      <w:pPr>
        <w:pStyle w:val="Ttulo3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Desplegar en servidor del Tomcat</w:t>
      </w:r>
      <w:r w:rsidR="006654C7" w:rsidRPr="00172A82">
        <w:rPr>
          <w:b w:val="0"/>
          <w:sz w:val="32"/>
          <w:szCs w:val="32"/>
        </w:rPr>
        <w:t xml:space="preserve">, el war obtenido en el punto </w:t>
      </w:r>
      <w:r>
        <w:rPr>
          <w:b w:val="0"/>
          <w:sz w:val="32"/>
          <w:szCs w:val="32"/>
        </w:rPr>
        <w:t>3.2.1</w:t>
      </w:r>
    </w:p>
    <w:p w:rsidR="00C45568" w:rsidRPr="00C45568" w:rsidRDefault="00C45568" w:rsidP="006654C7">
      <w:pPr>
        <w:ind w:left="708"/>
      </w:pPr>
    </w:p>
    <w:sectPr w:rsidR="00C45568" w:rsidRPr="00C45568" w:rsidSect="00B62534">
      <w:headerReference w:type="default" r:id="rId17"/>
      <w:footerReference w:type="default" r:id="rId18"/>
      <w:pgSz w:w="12240" w:h="15840"/>
      <w:pgMar w:top="1871" w:right="1361" w:bottom="1418" w:left="170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4B5" w:rsidRDefault="00AA44B5" w:rsidP="006C3AC5">
      <w:pPr>
        <w:spacing w:before="0" w:after="0" w:line="240" w:lineRule="auto"/>
      </w:pPr>
      <w:r>
        <w:separator/>
      </w:r>
    </w:p>
  </w:endnote>
  <w:endnote w:type="continuationSeparator" w:id="0">
    <w:p w:rsidR="00AA44B5" w:rsidRDefault="00AA44B5" w:rsidP="006C3A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Segoe Black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Condensed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719688"/>
      <w:docPartObj>
        <w:docPartGallery w:val="Page Numbers (Bottom of Page)"/>
        <w:docPartUnique/>
      </w:docPartObj>
    </w:sdtPr>
    <w:sdtEndPr/>
    <w:sdtContent>
      <w:p w:rsidR="004449F3" w:rsidRDefault="00AA44B5" w:rsidP="00750DEF">
        <w:pPr>
          <w:pStyle w:val="Piedepgina"/>
          <w:jc w:val="right"/>
          <w:rPr>
            <w:sz w:val="18"/>
            <w:szCs w:val="18"/>
          </w:rPr>
        </w:pPr>
        <w:r>
          <w:rPr>
            <w:noProof/>
            <w:sz w:val="18"/>
            <w:szCs w:val="18"/>
            <w:highlight w:val="yellow"/>
            <w:lang w:val="es-PE" w:eastAsia="es-PE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2049" type="#_x0000_t32" style="position:absolute;left:0;text-align:left;margin-left:-10.8pt;margin-top:-1.15pt;width:489pt;height:3.6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" strokecolor="#7f7f7f [1612]">
              <v:stroke dashstyle="1 1" endcap="round"/>
            </v:shape>
          </w:pict>
        </w:r>
        <w:r w:rsidR="007070EC">
          <w:rPr>
            <w:noProof/>
            <w:sz w:val="18"/>
            <w:szCs w:val="18"/>
            <w:lang w:val="es-PE" w:eastAsia="es-PE"/>
          </w:rPr>
          <w:t>Manuel de instalación</w:t>
        </w:r>
      </w:p>
      <w:p w:rsidR="004449F3" w:rsidRPr="00D85604" w:rsidRDefault="00AA44B5" w:rsidP="00750DEF">
        <w:pPr>
          <w:pStyle w:val="Piedepgina"/>
          <w:jc w:val="right"/>
          <w:rPr>
            <w:sz w:val="18"/>
            <w:szCs w:val="18"/>
          </w:rPr>
        </w:pPr>
        <w:sdt>
          <w:sdtPr>
            <w:rPr>
              <w:sz w:val="18"/>
              <w:szCs w:val="18"/>
            </w:rPr>
            <w:alias w:val="Asunto"/>
            <w:tag w:val=""/>
            <w:id w:val="21346754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A74DFD">
              <w:rPr>
                <w:sz w:val="18"/>
                <w:szCs w:val="18"/>
              </w:rPr>
              <w:t xml:space="preserve">     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4B5" w:rsidRDefault="00AA44B5" w:rsidP="006C3AC5">
      <w:pPr>
        <w:spacing w:before="0" w:after="0" w:line="240" w:lineRule="auto"/>
      </w:pPr>
      <w:r>
        <w:separator/>
      </w:r>
    </w:p>
  </w:footnote>
  <w:footnote w:type="continuationSeparator" w:id="0">
    <w:p w:rsidR="00AA44B5" w:rsidRDefault="00AA44B5" w:rsidP="006C3A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9F3" w:rsidRPr="00C3138F" w:rsidRDefault="00AA44B5">
    <w:pPr>
      <w:pStyle w:val="Encabezado"/>
      <w:rPr>
        <w:color w:val="FFFFFF" w:themeColor="background1"/>
      </w:rPr>
    </w:pPr>
    <w:r>
      <w:rPr>
        <w:noProof/>
        <w:color w:val="FFFFFF" w:themeColor="background1"/>
        <w:lang w:val="es-PE" w:eastAsia="es-PE"/>
      </w:rPr>
      <w:pict>
        <v:rect id="Rectangle 1" o:spid="_x0000_s2050" style="position:absolute;left:0;text-align:left;margin-left:-85.7pt;margin-top:-3.8pt;width:614.2pt;height:43.9pt;z-index:-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" fillcolor="#17365d [2415]" stroked="f"/>
      </w:pict>
    </w:r>
    <w:r w:rsidR="004449F3" w:rsidRPr="00C3138F">
      <w:rPr>
        <w:color w:val="FFFFFF" w:themeColor="background1"/>
      </w:rPr>
      <w:t>Página</w:t>
    </w:r>
    <w:r w:rsidR="00B20127" w:rsidRPr="00C3138F">
      <w:rPr>
        <w:color w:val="FFFFFF" w:themeColor="background1"/>
      </w:rPr>
      <w:fldChar w:fldCharType="begin"/>
    </w:r>
    <w:r w:rsidR="004449F3" w:rsidRPr="00C3138F">
      <w:rPr>
        <w:color w:val="FFFFFF" w:themeColor="background1"/>
      </w:rPr>
      <w:instrText>PAGE   \* MERGEFORMAT</w:instrText>
    </w:r>
    <w:r w:rsidR="00B20127" w:rsidRPr="00C3138F">
      <w:rPr>
        <w:color w:val="FFFFFF" w:themeColor="background1"/>
      </w:rPr>
      <w:fldChar w:fldCharType="separate"/>
    </w:r>
    <w:r w:rsidR="00BB0352" w:rsidRPr="00BB0352">
      <w:rPr>
        <w:noProof/>
        <w:color w:val="FFFFFF" w:themeColor="background1"/>
        <w:lang w:val="es-ES"/>
      </w:rPr>
      <w:t>2</w:t>
    </w:r>
    <w:r w:rsidR="00B20127" w:rsidRPr="00C3138F">
      <w:rPr>
        <w:color w:val="FFFFFF" w:themeColor="background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13D57F10"/>
    <w:multiLevelType w:val="multilevel"/>
    <w:tmpl w:val="BF466E4C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884"/>
        </w:tabs>
        <w:ind w:left="88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  <w:lang w:val="es-P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4">
    <w:nsid w:val="3ED94EC6"/>
    <w:multiLevelType w:val="hybridMultilevel"/>
    <w:tmpl w:val="CFD24A0A"/>
    <w:lvl w:ilvl="0" w:tplc="DD06B186">
      <w:start w:val="10"/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58720D"/>
    <w:multiLevelType w:val="singleLevel"/>
    <w:tmpl w:val="9D1244E2"/>
    <w:lvl w:ilvl="0">
      <w:start w:val="1"/>
      <w:numFmt w:val="bullet"/>
      <w:pStyle w:val="OFSAGEVIETA1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abstractNum w:abstractNumId="6">
    <w:nsid w:val="575C2911"/>
    <w:multiLevelType w:val="multilevel"/>
    <w:tmpl w:val="3806C156"/>
    <w:lvl w:ilvl="0">
      <w:start w:val="2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8" w:hanging="2160"/>
      </w:pPr>
      <w:rPr>
        <w:rFonts w:hint="default"/>
      </w:rPr>
    </w:lvl>
  </w:abstractNum>
  <w:abstractNum w:abstractNumId="7">
    <w:nsid w:val="5B576414"/>
    <w:multiLevelType w:val="hybridMultilevel"/>
    <w:tmpl w:val="09D8E000"/>
    <w:lvl w:ilvl="0" w:tplc="1B306D22">
      <w:start w:val="3"/>
      <w:numFmt w:val="bullet"/>
      <w:lvlText w:val="-"/>
      <w:lvlJc w:val="left"/>
      <w:pPr>
        <w:ind w:left="1353" w:hanging="360"/>
      </w:pPr>
      <w:rPr>
        <w:rFonts w:ascii="Trebuchet MS" w:eastAsiaTheme="majorEastAsia" w:hAnsi="Trebuchet MS" w:cstheme="majorBidi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6682511F"/>
    <w:multiLevelType w:val="multilevel"/>
    <w:tmpl w:val="459E2B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433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173" w:hanging="180"/>
      </w:pPr>
      <w:rPr>
        <w:rFonts w:hint="default"/>
      </w:rPr>
    </w:lvl>
    <w:lvl w:ilvl="3">
      <w:start w:val="1"/>
      <w:numFmt w:val="none"/>
      <w:pStyle w:val="Ttulo4"/>
      <w:lvlText w:val="%1.%2.%3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69F47AD5"/>
    <w:multiLevelType w:val="singleLevel"/>
    <w:tmpl w:val="E27C5BE2"/>
    <w:lvl w:ilvl="0">
      <w:start w:val="1"/>
      <w:numFmt w:val="bullet"/>
      <w:pStyle w:val="Vieta1"/>
      <w:lvlText w:val="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16"/>
      </w:rPr>
    </w:lvl>
  </w:abstractNum>
  <w:abstractNum w:abstractNumId="10">
    <w:nsid w:val="70C74A41"/>
    <w:multiLevelType w:val="hybridMultilevel"/>
    <w:tmpl w:val="C8166BEA"/>
    <w:lvl w:ilvl="0" w:tplc="5908E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2DFAE">
      <w:start w:val="26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69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AA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E1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069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C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ED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32D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9AD2217"/>
    <w:multiLevelType w:val="hybridMultilevel"/>
    <w:tmpl w:val="60A87536"/>
    <w:lvl w:ilvl="0" w:tplc="CA0CD9B4">
      <w:start w:val="10"/>
      <w:numFmt w:val="bullet"/>
      <w:lvlText w:val="-"/>
      <w:lvlJc w:val="left"/>
      <w:pPr>
        <w:ind w:left="2484" w:hanging="360"/>
      </w:pPr>
      <w:rPr>
        <w:rFonts w:ascii="Trebuchet MS" w:eastAsiaTheme="minorHAnsi" w:hAnsi="Trebuchet M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7A7B0833"/>
    <w:multiLevelType w:val="hybridMultilevel"/>
    <w:tmpl w:val="0C02E3CC"/>
    <w:lvl w:ilvl="0" w:tplc="2FC63798">
      <w:start w:val="10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2"/>
  </w:num>
  <w:num w:numId="9">
    <w:abstractNumId w:val="4"/>
  </w:num>
  <w:num w:numId="10">
    <w:abstractNumId w:val="11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3">
    <w:abstractNumId w:val="7"/>
  </w:num>
  <w:num w:numId="1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B79"/>
    <w:rsid w:val="00002015"/>
    <w:rsid w:val="00003F2E"/>
    <w:rsid w:val="00004A50"/>
    <w:rsid w:val="00012F36"/>
    <w:rsid w:val="00015D80"/>
    <w:rsid w:val="00020536"/>
    <w:rsid w:val="0002116C"/>
    <w:rsid w:val="0002168C"/>
    <w:rsid w:val="000228D2"/>
    <w:rsid w:val="000231A6"/>
    <w:rsid w:val="00024ADA"/>
    <w:rsid w:val="00024C26"/>
    <w:rsid w:val="00030E03"/>
    <w:rsid w:val="00031135"/>
    <w:rsid w:val="000313E8"/>
    <w:rsid w:val="000351FF"/>
    <w:rsid w:val="00041D69"/>
    <w:rsid w:val="00042EE0"/>
    <w:rsid w:val="00043EFD"/>
    <w:rsid w:val="00052418"/>
    <w:rsid w:val="00054B08"/>
    <w:rsid w:val="000561FA"/>
    <w:rsid w:val="00057195"/>
    <w:rsid w:val="00064C62"/>
    <w:rsid w:val="00065773"/>
    <w:rsid w:val="00067AC5"/>
    <w:rsid w:val="00071B2C"/>
    <w:rsid w:val="0007249C"/>
    <w:rsid w:val="00076596"/>
    <w:rsid w:val="00077EAD"/>
    <w:rsid w:val="00080337"/>
    <w:rsid w:val="000870CA"/>
    <w:rsid w:val="0009019F"/>
    <w:rsid w:val="0009350F"/>
    <w:rsid w:val="000957BB"/>
    <w:rsid w:val="00096FC5"/>
    <w:rsid w:val="000979BC"/>
    <w:rsid w:val="00097DB2"/>
    <w:rsid w:val="000A3118"/>
    <w:rsid w:val="000B04E9"/>
    <w:rsid w:val="000B3059"/>
    <w:rsid w:val="000B7CE6"/>
    <w:rsid w:val="000C1D2F"/>
    <w:rsid w:val="000C24DA"/>
    <w:rsid w:val="000C2BB2"/>
    <w:rsid w:val="000C2CA7"/>
    <w:rsid w:val="000C50E8"/>
    <w:rsid w:val="000D34D1"/>
    <w:rsid w:val="000D79A1"/>
    <w:rsid w:val="000E167B"/>
    <w:rsid w:val="000E2597"/>
    <w:rsid w:val="000E4D90"/>
    <w:rsid w:val="000F2E32"/>
    <w:rsid w:val="000F47F9"/>
    <w:rsid w:val="000F5C8B"/>
    <w:rsid w:val="000F632E"/>
    <w:rsid w:val="001010C8"/>
    <w:rsid w:val="00103567"/>
    <w:rsid w:val="00104E88"/>
    <w:rsid w:val="00106E18"/>
    <w:rsid w:val="001125F3"/>
    <w:rsid w:val="001136B5"/>
    <w:rsid w:val="001155D7"/>
    <w:rsid w:val="00116041"/>
    <w:rsid w:val="0012323D"/>
    <w:rsid w:val="00124EDD"/>
    <w:rsid w:val="00131128"/>
    <w:rsid w:val="00134F5D"/>
    <w:rsid w:val="001363FF"/>
    <w:rsid w:val="00137716"/>
    <w:rsid w:val="0015094F"/>
    <w:rsid w:val="00154E65"/>
    <w:rsid w:val="00157D2D"/>
    <w:rsid w:val="00162125"/>
    <w:rsid w:val="001638B4"/>
    <w:rsid w:val="0016420B"/>
    <w:rsid w:val="001709B8"/>
    <w:rsid w:val="001714C5"/>
    <w:rsid w:val="001721B5"/>
    <w:rsid w:val="00175731"/>
    <w:rsid w:val="00180A7E"/>
    <w:rsid w:val="001836F2"/>
    <w:rsid w:val="00184B79"/>
    <w:rsid w:val="00185A6F"/>
    <w:rsid w:val="001863FA"/>
    <w:rsid w:val="00187C77"/>
    <w:rsid w:val="00191489"/>
    <w:rsid w:val="00193FE1"/>
    <w:rsid w:val="001949D9"/>
    <w:rsid w:val="001A31E0"/>
    <w:rsid w:val="001B2056"/>
    <w:rsid w:val="001B4E4E"/>
    <w:rsid w:val="001C4DA5"/>
    <w:rsid w:val="001D27EE"/>
    <w:rsid w:val="001D4ED6"/>
    <w:rsid w:val="001D4EE8"/>
    <w:rsid w:val="001D5686"/>
    <w:rsid w:val="001E1053"/>
    <w:rsid w:val="001E2E49"/>
    <w:rsid w:val="001E46A2"/>
    <w:rsid w:val="001E48EF"/>
    <w:rsid w:val="001E4FB8"/>
    <w:rsid w:val="001E78AB"/>
    <w:rsid w:val="001E7DC5"/>
    <w:rsid w:val="001F1B88"/>
    <w:rsid w:val="001F2149"/>
    <w:rsid w:val="001F346A"/>
    <w:rsid w:val="001F5303"/>
    <w:rsid w:val="001F66D8"/>
    <w:rsid w:val="00200737"/>
    <w:rsid w:val="00201388"/>
    <w:rsid w:val="00201798"/>
    <w:rsid w:val="00211579"/>
    <w:rsid w:val="00211762"/>
    <w:rsid w:val="002166E4"/>
    <w:rsid w:val="00221829"/>
    <w:rsid w:val="00236337"/>
    <w:rsid w:val="00252D5E"/>
    <w:rsid w:val="00254148"/>
    <w:rsid w:val="002544C2"/>
    <w:rsid w:val="0025620C"/>
    <w:rsid w:val="00256F0C"/>
    <w:rsid w:val="00263C8A"/>
    <w:rsid w:val="002652A8"/>
    <w:rsid w:val="002672E5"/>
    <w:rsid w:val="00270C72"/>
    <w:rsid w:val="002822E0"/>
    <w:rsid w:val="00286DC6"/>
    <w:rsid w:val="00294777"/>
    <w:rsid w:val="002A0A29"/>
    <w:rsid w:val="002A64D6"/>
    <w:rsid w:val="002D455F"/>
    <w:rsid w:val="002E2E26"/>
    <w:rsid w:val="002E4046"/>
    <w:rsid w:val="002E62FF"/>
    <w:rsid w:val="002F51A3"/>
    <w:rsid w:val="002F57A7"/>
    <w:rsid w:val="00302A5C"/>
    <w:rsid w:val="003076B9"/>
    <w:rsid w:val="003121D1"/>
    <w:rsid w:val="003126B4"/>
    <w:rsid w:val="00314CFD"/>
    <w:rsid w:val="00322E2E"/>
    <w:rsid w:val="00322EF8"/>
    <w:rsid w:val="003239A2"/>
    <w:rsid w:val="0032467B"/>
    <w:rsid w:val="003336A6"/>
    <w:rsid w:val="003376C9"/>
    <w:rsid w:val="00340E30"/>
    <w:rsid w:val="0034279A"/>
    <w:rsid w:val="0035399B"/>
    <w:rsid w:val="003622B3"/>
    <w:rsid w:val="00364397"/>
    <w:rsid w:val="0036665D"/>
    <w:rsid w:val="003673A0"/>
    <w:rsid w:val="003734C8"/>
    <w:rsid w:val="003742EC"/>
    <w:rsid w:val="003744C4"/>
    <w:rsid w:val="00374DA3"/>
    <w:rsid w:val="0037583E"/>
    <w:rsid w:val="00391C13"/>
    <w:rsid w:val="003A0155"/>
    <w:rsid w:val="003A4F90"/>
    <w:rsid w:val="003A70A7"/>
    <w:rsid w:val="003B2C14"/>
    <w:rsid w:val="003B3E7A"/>
    <w:rsid w:val="003B67CC"/>
    <w:rsid w:val="003C078D"/>
    <w:rsid w:val="003C15F6"/>
    <w:rsid w:val="003C3113"/>
    <w:rsid w:val="003C5F14"/>
    <w:rsid w:val="003C6B7D"/>
    <w:rsid w:val="003D1ADA"/>
    <w:rsid w:val="003D4C6F"/>
    <w:rsid w:val="003D600C"/>
    <w:rsid w:val="003E28E4"/>
    <w:rsid w:val="003E6F15"/>
    <w:rsid w:val="003F5A78"/>
    <w:rsid w:val="003F6513"/>
    <w:rsid w:val="004014C1"/>
    <w:rsid w:val="00404922"/>
    <w:rsid w:val="00404AD0"/>
    <w:rsid w:val="0041245E"/>
    <w:rsid w:val="004147E0"/>
    <w:rsid w:val="00422048"/>
    <w:rsid w:val="00422249"/>
    <w:rsid w:val="004307AB"/>
    <w:rsid w:val="00430A73"/>
    <w:rsid w:val="00430C94"/>
    <w:rsid w:val="00431A88"/>
    <w:rsid w:val="00434627"/>
    <w:rsid w:val="0043510A"/>
    <w:rsid w:val="0044421B"/>
    <w:rsid w:val="004449F3"/>
    <w:rsid w:val="00450752"/>
    <w:rsid w:val="00451AEF"/>
    <w:rsid w:val="00455DA0"/>
    <w:rsid w:val="00464365"/>
    <w:rsid w:val="00472430"/>
    <w:rsid w:val="00476554"/>
    <w:rsid w:val="00482ADC"/>
    <w:rsid w:val="00483460"/>
    <w:rsid w:val="0048419E"/>
    <w:rsid w:val="00491008"/>
    <w:rsid w:val="004913EC"/>
    <w:rsid w:val="004919E9"/>
    <w:rsid w:val="00494303"/>
    <w:rsid w:val="004A1EDC"/>
    <w:rsid w:val="004A5972"/>
    <w:rsid w:val="004A67D8"/>
    <w:rsid w:val="004A7820"/>
    <w:rsid w:val="004B1978"/>
    <w:rsid w:val="004C383E"/>
    <w:rsid w:val="004C5885"/>
    <w:rsid w:val="004D1E77"/>
    <w:rsid w:val="004D4E0D"/>
    <w:rsid w:val="004D58BD"/>
    <w:rsid w:val="004D7084"/>
    <w:rsid w:val="004E07FE"/>
    <w:rsid w:val="004E657B"/>
    <w:rsid w:val="004F2430"/>
    <w:rsid w:val="004F34A6"/>
    <w:rsid w:val="004F3528"/>
    <w:rsid w:val="004F5D47"/>
    <w:rsid w:val="00502A1A"/>
    <w:rsid w:val="00504BA3"/>
    <w:rsid w:val="00507EF6"/>
    <w:rsid w:val="00510C53"/>
    <w:rsid w:val="00511DA6"/>
    <w:rsid w:val="00514576"/>
    <w:rsid w:val="00514AFB"/>
    <w:rsid w:val="00515695"/>
    <w:rsid w:val="0052139B"/>
    <w:rsid w:val="005215E5"/>
    <w:rsid w:val="00522766"/>
    <w:rsid w:val="00524FA8"/>
    <w:rsid w:val="005254DD"/>
    <w:rsid w:val="00525FAD"/>
    <w:rsid w:val="00527DE6"/>
    <w:rsid w:val="005302F8"/>
    <w:rsid w:val="005308E1"/>
    <w:rsid w:val="00535B96"/>
    <w:rsid w:val="00537059"/>
    <w:rsid w:val="005414FF"/>
    <w:rsid w:val="00541AF8"/>
    <w:rsid w:val="005421BE"/>
    <w:rsid w:val="00544297"/>
    <w:rsid w:val="00555033"/>
    <w:rsid w:val="0055515B"/>
    <w:rsid w:val="00556650"/>
    <w:rsid w:val="00561094"/>
    <w:rsid w:val="0056169F"/>
    <w:rsid w:val="00562AE2"/>
    <w:rsid w:val="00564B5D"/>
    <w:rsid w:val="005679CB"/>
    <w:rsid w:val="00571B03"/>
    <w:rsid w:val="00571FE0"/>
    <w:rsid w:val="00580BD0"/>
    <w:rsid w:val="005810B4"/>
    <w:rsid w:val="00584394"/>
    <w:rsid w:val="00584D80"/>
    <w:rsid w:val="00586CA9"/>
    <w:rsid w:val="00594B8D"/>
    <w:rsid w:val="005A07A4"/>
    <w:rsid w:val="005A2A21"/>
    <w:rsid w:val="005A3532"/>
    <w:rsid w:val="005A5C31"/>
    <w:rsid w:val="005A7C4C"/>
    <w:rsid w:val="005B0781"/>
    <w:rsid w:val="005B1AE2"/>
    <w:rsid w:val="005B208C"/>
    <w:rsid w:val="005B3252"/>
    <w:rsid w:val="005B36FC"/>
    <w:rsid w:val="005B4A78"/>
    <w:rsid w:val="005C57CF"/>
    <w:rsid w:val="005C5E70"/>
    <w:rsid w:val="005D1A37"/>
    <w:rsid w:val="005D2738"/>
    <w:rsid w:val="005D4315"/>
    <w:rsid w:val="005E425B"/>
    <w:rsid w:val="005E576D"/>
    <w:rsid w:val="005E609A"/>
    <w:rsid w:val="005E74F7"/>
    <w:rsid w:val="00600460"/>
    <w:rsid w:val="0060232F"/>
    <w:rsid w:val="00611DC1"/>
    <w:rsid w:val="00612683"/>
    <w:rsid w:val="00617FC7"/>
    <w:rsid w:val="00622DAE"/>
    <w:rsid w:val="00624BF2"/>
    <w:rsid w:val="006264E7"/>
    <w:rsid w:val="006277D8"/>
    <w:rsid w:val="006302CF"/>
    <w:rsid w:val="00637F45"/>
    <w:rsid w:val="0065195A"/>
    <w:rsid w:val="00652C99"/>
    <w:rsid w:val="00654018"/>
    <w:rsid w:val="00657887"/>
    <w:rsid w:val="006654C7"/>
    <w:rsid w:val="0066555C"/>
    <w:rsid w:val="00667218"/>
    <w:rsid w:val="006721CB"/>
    <w:rsid w:val="00672C48"/>
    <w:rsid w:val="0067758B"/>
    <w:rsid w:val="0068442D"/>
    <w:rsid w:val="006874BC"/>
    <w:rsid w:val="00687731"/>
    <w:rsid w:val="006914FE"/>
    <w:rsid w:val="006935E1"/>
    <w:rsid w:val="0069549B"/>
    <w:rsid w:val="006A0983"/>
    <w:rsid w:val="006A346F"/>
    <w:rsid w:val="006B00A0"/>
    <w:rsid w:val="006B031D"/>
    <w:rsid w:val="006B1E00"/>
    <w:rsid w:val="006B2AF4"/>
    <w:rsid w:val="006B71CF"/>
    <w:rsid w:val="006C08D0"/>
    <w:rsid w:val="006C24FE"/>
    <w:rsid w:val="006C3AC5"/>
    <w:rsid w:val="006C3F62"/>
    <w:rsid w:val="006C5719"/>
    <w:rsid w:val="006C6BA1"/>
    <w:rsid w:val="006D765C"/>
    <w:rsid w:val="006E000A"/>
    <w:rsid w:val="006F1B71"/>
    <w:rsid w:val="006F4AA6"/>
    <w:rsid w:val="006F7F64"/>
    <w:rsid w:val="007016D2"/>
    <w:rsid w:val="007070EC"/>
    <w:rsid w:val="00707CDD"/>
    <w:rsid w:val="0071516B"/>
    <w:rsid w:val="007162B4"/>
    <w:rsid w:val="007213EB"/>
    <w:rsid w:val="00723CF3"/>
    <w:rsid w:val="00724A7D"/>
    <w:rsid w:val="00727D5A"/>
    <w:rsid w:val="00732B2E"/>
    <w:rsid w:val="00743E1F"/>
    <w:rsid w:val="007462D2"/>
    <w:rsid w:val="00746628"/>
    <w:rsid w:val="00750A99"/>
    <w:rsid w:val="00750DEF"/>
    <w:rsid w:val="00755418"/>
    <w:rsid w:val="0076165F"/>
    <w:rsid w:val="00765D98"/>
    <w:rsid w:val="0077514A"/>
    <w:rsid w:val="00775A85"/>
    <w:rsid w:val="00776CAF"/>
    <w:rsid w:val="0078186A"/>
    <w:rsid w:val="00784ABA"/>
    <w:rsid w:val="00787682"/>
    <w:rsid w:val="00787870"/>
    <w:rsid w:val="0079081D"/>
    <w:rsid w:val="00796545"/>
    <w:rsid w:val="007A223F"/>
    <w:rsid w:val="007A5697"/>
    <w:rsid w:val="007A76D9"/>
    <w:rsid w:val="007B04DD"/>
    <w:rsid w:val="007B4CE2"/>
    <w:rsid w:val="007C104E"/>
    <w:rsid w:val="007C5A51"/>
    <w:rsid w:val="007C5B7B"/>
    <w:rsid w:val="007D1871"/>
    <w:rsid w:val="007D2531"/>
    <w:rsid w:val="007E2346"/>
    <w:rsid w:val="007E3FB6"/>
    <w:rsid w:val="007E53A0"/>
    <w:rsid w:val="007E5EFB"/>
    <w:rsid w:val="007E79A4"/>
    <w:rsid w:val="007F4413"/>
    <w:rsid w:val="007F6098"/>
    <w:rsid w:val="007F7EA3"/>
    <w:rsid w:val="00800F18"/>
    <w:rsid w:val="008111AE"/>
    <w:rsid w:val="00814772"/>
    <w:rsid w:val="00840EE3"/>
    <w:rsid w:val="00841673"/>
    <w:rsid w:val="0084182C"/>
    <w:rsid w:val="0084390D"/>
    <w:rsid w:val="008442C3"/>
    <w:rsid w:val="008518B8"/>
    <w:rsid w:val="00866F8D"/>
    <w:rsid w:val="00867EC4"/>
    <w:rsid w:val="0087100B"/>
    <w:rsid w:val="00876797"/>
    <w:rsid w:val="00877190"/>
    <w:rsid w:val="008836AB"/>
    <w:rsid w:val="008839A5"/>
    <w:rsid w:val="00885738"/>
    <w:rsid w:val="00886B3E"/>
    <w:rsid w:val="0089030E"/>
    <w:rsid w:val="0089156E"/>
    <w:rsid w:val="00894E53"/>
    <w:rsid w:val="00897296"/>
    <w:rsid w:val="00897F8A"/>
    <w:rsid w:val="008B1D18"/>
    <w:rsid w:val="008C14F3"/>
    <w:rsid w:val="008C3732"/>
    <w:rsid w:val="008C6D77"/>
    <w:rsid w:val="008C797D"/>
    <w:rsid w:val="008D1C26"/>
    <w:rsid w:val="008D3EF9"/>
    <w:rsid w:val="008D4450"/>
    <w:rsid w:val="008D58CF"/>
    <w:rsid w:val="008E08F8"/>
    <w:rsid w:val="008E2A6E"/>
    <w:rsid w:val="008F05B5"/>
    <w:rsid w:val="008F07A2"/>
    <w:rsid w:val="008F37AB"/>
    <w:rsid w:val="008F4B9C"/>
    <w:rsid w:val="009021E4"/>
    <w:rsid w:val="00903241"/>
    <w:rsid w:val="009072B1"/>
    <w:rsid w:val="0091185A"/>
    <w:rsid w:val="00915E7B"/>
    <w:rsid w:val="009267C7"/>
    <w:rsid w:val="009272DD"/>
    <w:rsid w:val="009273C4"/>
    <w:rsid w:val="00930F39"/>
    <w:rsid w:val="009315BE"/>
    <w:rsid w:val="00931EBA"/>
    <w:rsid w:val="009328EB"/>
    <w:rsid w:val="0093323E"/>
    <w:rsid w:val="00934182"/>
    <w:rsid w:val="00934924"/>
    <w:rsid w:val="00937A5F"/>
    <w:rsid w:val="00944038"/>
    <w:rsid w:val="00945A19"/>
    <w:rsid w:val="00946DF4"/>
    <w:rsid w:val="009539A2"/>
    <w:rsid w:val="00954F18"/>
    <w:rsid w:val="0095542D"/>
    <w:rsid w:val="00955AC1"/>
    <w:rsid w:val="00961D0A"/>
    <w:rsid w:val="00964649"/>
    <w:rsid w:val="00972C21"/>
    <w:rsid w:val="00975AB4"/>
    <w:rsid w:val="00975C5E"/>
    <w:rsid w:val="0097787A"/>
    <w:rsid w:val="009800B2"/>
    <w:rsid w:val="0098179D"/>
    <w:rsid w:val="00981B2E"/>
    <w:rsid w:val="00981DFF"/>
    <w:rsid w:val="009834F2"/>
    <w:rsid w:val="0098427E"/>
    <w:rsid w:val="009859C1"/>
    <w:rsid w:val="00986C49"/>
    <w:rsid w:val="009936EE"/>
    <w:rsid w:val="00994888"/>
    <w:rsid w:val="009A178B"/>
    <w:rsid w:val="009A1800"/>
    <w:rsid w:val="009A6179"/>
    <w:rsid w:val="009C14A8"/>
    <w:rsid w:val="009C4AC0"/>
    <w:rsid w:val="009C685A"/>
    <w:rsid w:val="009C788F"/>
    <w:rsid w:val="009D09CD"/>
    <w:rsid w:val="009D1314"/>
    <w:rsid w:val="009D3F72"/>
    <w:rsid w:val="009D406E"/>
    <w:rsid w:val="009D4B7A"/>
    <w:rsid w:val="009D50BE"/>
    <w:rsid w:val="009D6852"/>
    <w:rsid w:val="009E063B"/>
    <w:rsid w:val="009E1570"/>
    <w:rsid w:val="009E2E8D"/>
    <w:rsid w:val="009E5AF6"/>
    <w:rsid w:val="009F0028"/>
    <w:rsid w:val="00A04EAF"/>
    <w:rsid w:val="00A04F34"/>
    <w:rsid w:val="00A04F9A"/>
    <w:rsid w:val="00A209AE"/>
    <w:rsid w:val="00A23CC2"/>
    <w:rsid w:val="00A25069"/>
    <w:rsid w:val="00A25FB2"/>
    <w:rsid w:val="00A26AD1"/>
    <w:rsid w:val="00A360F3"/>
    <w:rsid w:val="00A41892"/>
    <w:rsid w:val="00A43734"/>
    <w:rsid w:val="00A45FCB"/>
    <w:rsid w:val="00A46132"/>
    <w:rsid w:val="00A477E1"/>
    <w:rsid w:val="00A60E7D"/>
    <w:rsid w:val="00A61EB8"/>
    <w:rsid w:val="00A650F6"/>
    <w:rsid w:val="00A711B7"/>
    <w:rsid w:val="00A7445B"/>
    <w:rsid w:val="00A74DFD"/>
    <w:rsid w:val="00A772BF"/>
    <w:rsid w:val="00A80AEC"/>
    <w:rsid w:val="00A80B52"/>
    <w:rsid w:val="00A82C79"/>
    <w:rsid w:val="00A85DC9"/>
    <w:rsid w:val="00A9007B"/>
    <w:rsid w:val="00A90896"/>
    <w:rsid w:val="00A916B7"/>
    <w:rsid w:val="00A91B60"/>
    <w:rsid w:val="00A927DA"/>
    <w:rsid w:val="00A934F9"/>
    <w:rsid w:val="00A951BE"/>
    <w:rsid w:val="00AA09AD"/>
    <w:rsid w:val="00AA44B5"/>
    <w:rsid w:val="00AA55AD"/>
    <w:rsid w:val="00AA717B"/>
    <w:rsid w:val="00AB433D"/>
    <w:rsid w:val="00AC2259"/>
    <w:rsid w:val="00AC2CB5"/>
    <w:rsid w:val="00AC7657"/>
    <w:rsid w:val="00AD0CBC"/>
    <w:rsid w:val="00AD12ED"/>
    <w:rsid w:val="00AE3E84"/>
    <w:rsid w:val="00AF747E"/>
    <w:rsid w:val="00B03A72"/>
    <w:rsid w:val="00B0457A"/>
    <w:rsid w:val="00B04CA8"/>
    <w:rsid w:val="00B07E36"/>
    <w:rsid w:val="00B10FCF"/>
    <w:rsid w:val="00B1189D"/>
    <w:rsid w:val="00B20127"/>
    <w:rsid w:val="00B20256"/>
    <w:rsid w:val="00B22D49"/>
    <w:rsid w:val="00B22F8E"/>
    <w:rsid w:val="00B24263"/>
    <w:rsid w:val="00B26538"/>
    <w:rsid w:val="00B27D30"/>
    <w:rsid w:val="00B337D8"/>
    <w:rsid w:val="00B403C2"/>
    <w:rsid w:val="00B459C2"/>
    <w:rsid w:val="00B468BE"/>
    <w:rsid w:val="00B47420"/>
    <w:rsid w:val="00B47893"/>
    <w:rsid w:val="00B51490"/>
    <w:rsid w:val="00B5225F"/>
    <w:rsid w:val="00B539CF"/>
    <w:rsid w:val="00B5779D"/>
    <w:rsid w:val="00B6198F"/>
    <w:rsid w:val="00B62534"/>
    <w:rsid w:val="00B74280"/>
    <w:rsid w:val="00B76682"/>
    <w:rsid w:val="00B82186"/>
    <w:rsid w:val="00B908E5"/>
    <w:rsid w:val="00B92B79"/>
    <w:rsid w:val="00B956F2"/>
    <w:rsid w:val="00BA1BF5"/>
    <w:rsid w:val="00BA524A"/>
    <w:rsid w:val="00BA7965"/>
    <w:rsid w:val="00BB0352"/>
    <w:rsid w:val="00BB1115"/>
    <w:rsid w:val="00BB1B77"/>
    <w:rsid w:val="00BB2FFE"/>
    <w:rsid w:val="00BB3CF0"/>
    <w:rsid w:val="00BB60AE"/>
    <w:rsid w:val="00BC1D7F"/>
    <w:rsid w:val="00BC427F"/>
    <w:rsid w:val="00BC7DB8"/>
    <w:rsid w:val="00BD6585"/>
    <w:rsid w:val="00BD6EF5"/>
    <w:rsid w:val="00BF095D"/>
    <w:rsid w:val="00BF36D6"/>
    <w:rsid w:val="00BF6BD8"/>
    <w:rsid w:val="00C01017"/>
    <w:rsid w:val="00C05502"/>
    <w:rsid w:val="00C105BE"/>
    <w:rsid w:val="00C13B75"/>
    <w:rsid w:val="00C149B3"/>
    <w:rsid w:val="00C14FEA"/>
    <w:rsid w:val="00C15DD6"/>
    <w:rsid w:val="00C21B96"/>
    <w:rsid w:val="00C22511"/>
    <w:rsid w:val="00C3138F"/>
    <w:rsid w:val="00C325C1"/>
    <w:rsid w:val="00C33389"/>
    <w:rsid w:val="00C34AB4"/>
    <w:rsid w:val="00C375C2"/>
    <w:rsid w:val="00C4164A"/>
    <w:rsid w:val="00C43F75"/>
    <w:rsid w:val="00C4477F"/>
    <w:rsid w:val="00C45568"/>
    <w:rsid w:val="00C46B23"/>
    <w:rsid w:val="00C517F1"/>
    <w:rsid w:val="00C520D5"/>
    <w:rsid w:val="00C53350"/>
    <w:rsid w:val="00C5709C"/>
    <w:rsid w:val="00C60AB5"/>
    <w:rsid w:val="00C67B8B"/>
    <w:rsid w:val="00C67BBA"/>
    <w:rsid w:val="00C70340"/>
    <w:rsid w:val="00C7049E"/>
    <w:rsid w:val="00C70F28"/>
    <w:rsid w:val="00C73602"/>
    <w:rsid w:val="00C75CA1"/>
    <w:rsid w:val="00C871C0"/>
    <w:rsid w:val="00C87675"/>
    <w:rsid w:val="00C9682A"/>
    <w:rsid w:val="00C9684B"/>
    <w:rsid w:val="00CA39E7"/>
    <w:rsid w:val="00CA51C3"/>
    <w:rsid w:val="00CB1255"/>
    <w:rsid w:val="00CB6917"/>
    <w:rsid w:val="00CC0437"/>
    <w:rsid w:val="00CC2011"/>
    <w:rsid w:val="00CC2C59"/>
    <w:rsid w:val="00CD2F54"/>
    <w:rsid w:val="00CD670B"/>
    <w:rsid w:val="00CD76BD"/>
    <w:rsid w:val="00CE20AE"/>
    <w:rsid w:val="00CE7ADD"/>
    <w:rsid w:val="00CE7FF5"/>
    <w:rsid w:val="00CF0637"/>
    <w:rsid w:val="00CF1769"/>
    <w:rsid w:val="00CF2409"/>
    <w:rsid w:val="00CF2ADF"/>
    <w:rsid w:val="00CF56CB"/>
    <w:rsid w:val="00CF6613"/>
    <w:rsid w:val="00D00A23"/>
    <w:rsid w:val="00D03FEF"/>
    <w:rsid w:val="00D05C43"/>
    <w:rsid w:val="00D17D9B"/>
    <w:rsid w:val="00D21546"/>
    <w:rsid w:val="00D21F11"/>
    <w:rsid w:val="00D23F8C"/>
    <w:rsid w:val="00D265BA"/>
    <w:rsid w:val="00D273BA"/>
    <w:rsid w:val="00D27920"/>
    <w:rsid w:val="00D34EC4"/>
    <w:rsid w:val="00D37B73"/>
    <w:rsid w:val="00D4004D"/>
    <w:rsid w:val="00D45144"/>
    <w:rsid w:val="00D456B0"/>
    <w:rsid w:val="00D51617"/>
    <w:rsid w:val="00D524AD"/>
    <w:rsid w:val="00D54CEC"/>
    <w:rsid w:val="00D562EB"/>
    <w:rsid w:val="00D57A2C"/>
    <w:rsid w:val="00D60AE7"/>
    <w:rsid w:val="00D61E1B"/>
    <w:rsid w:val="00D61EAD"/>
    <w:rsid w:val="00D650F1"/>
    <w:rsid w:val="00D70D59"/>
    <w:rsid w:val="00D73CB6"/>
    <w:rsid w:val="00D74070"/>
    <w:rsid w:val="00D81712"/>
    <w:rsid w:val="00D85604"/>
    <w:rsid w:val="00D85E78"/>
    <w:rsid w:val="00D85F43"/>
    <w:rsid w:val="00D9169C"/>
    <w:rsid w:val="00D94065"/>
    <w:rsid w:val="00D954A7"/>
    <w:rsid w:val="00D96275"/>
    <w:rsid w:val="00DA0EF6"/>
    <w:rsid w:val="00DB0928"/>
    <w:rsid w:val="00DB0A04"/>
    <w:rsid w:val="00DB421B"/>
    <w:rsid w:val="00DB4F41"/>
    <w:rsid w:val="00DC471B"/>
    <w:rsid w:val="00DD4CBD"/>
    <w:rsid w:val="00DD623F"/>
    <w:rsid w:val="00DD67A6"/>
    <w:rsid w:val="00DD7DFA"/>
    <w:rsid w:val="00DE34C7"/>
    <w:rsid w:val="00DE6D63"/>
    <w:rsid w:val="00DF21FA"/>
    <w:rsid w:val="00DF4158"/>
    <w:rsid w:val="00DF62C0"/>
    <w:rsid w:val="00DF7730"/>
    <w:rsid w:val="00DF7ED8"/>
    <w:rsid w:val="00E04E3E"/>
    <w:rsid w:val="00E078E3"/>
    <w:rsid w:val="00E171E2"/>
    <w:rsid w:val="00E21D15"/>
    <w:rsid w:val="00E224C0"/>
    <w:rsid w:val="00E23267"/>
    <w:rsid w:val="00E3260E"/>
    <w:rsid w:val="00E32E1C"/>
    <w:rsid w:val="00E3353C"/>
    <w:rsid w:val="00E33998"/>
    <w:rsid w:val="00E36879"/>
    <w:rsid w:val="00E36939"/>
    <w:rsid w:val="00E42D30"/>
    <w:rsid w:val="00E43EC5"/>
    <w:rsid w:val="00E4594F"/>
    <w:rsid w:val="00E503F8"/>
    <w:rsid w:val="00E52915"/>
    <w:rsid w:val="00E556FB"/>
    <w:rsid w:val="00E6355B"/>
    <w:rsid w:val="00E765A4"/>
    <w:rsid w:val="00E827A0"/>
    <w:rsid w:val="00E854BB"/>
    <w:rsid w:val="00E85D9B"/>
    <w:rsid w:val="00E90652"/>
    <w:rsid w:val="00E916F6"/>
    <w:rsid w:val="00E92EEF"/>
    <w:rsid w:val="00EA2CE8"/>
    <w:rsid w:val="00EA3215"/>
    <w:rsid w:val="00EA36A4"/>
    <w:rsid w:val="00EB1FC6"/>
    <w:rsid w:val="00EB24D2"/>
    <w:rsid w:val="00EB3945"/>
    <w:rsid w:val="00EB63ED"/>
    <w:rsid w:val="00EC15AA"/>
    <w:rsid w:val="00EC1D3D"/>
    <w:rsid w:val="00EC2EF5"/>
    <w:rsid w:val="00EC7C55"/>
    <w:rsid w:val="00ED0DAF"/>
    <w:rsid w:val="00ED5103"/>
    <w:rsid w:val="00ED5400"/>
    <w:rsid w:val="00EE5D73"/>
    <w:rsid w:val="00EE6D0F"/>
    <w:rsid w:val="00EE7001"/>
    <w:rsid w:val="00EF5395"/>
    <w:rsid w:val="00F109D9"/>
    <w:rsid w:val="00F147E2"/>
    <w:rsid w:val="00F24EE2"/>
    <w:rsid w:val="00F27509"/>
    <w:rsid w:val="00F324E4"/>
    <w:rsid w:val="00F33C75"/>
    <w:rsid w:val="00F35B8F"/>
    <w:rsid w:val="00F36153"/>
    <w:rsid w:val="00F368E3"/>
    <w:rsid w:val="00F36ACF"/>
    <w:rsid w:val="00F36FBB"/>
    <w:rsid w:val="00F371B4"/>
    <w:rsid w:val="00F4316B"/>
    <w:rsid w:val="00F4325B"/>
    <w:rsid w:val="00F50A32"/>
    <w:rsid w:val="00F524B4"/>
    <w:rsid w:val="00F573EC"/>
    <w:rsid w:val="00F634DC"/>
    <w:rsid w:val="00F76F1D"/>
    <w:rsid w:val="00F82B3D"/>
    <w:rsid w:val="00F85769"/>
    <w:rsid w:val="00F862F2"/>
    <w:rsid w:val="00F905E8"/>
    <w:rsid w:val="00F93230"/>
    <w:rsid w:val="00F932C9"/>
    <w:rsid w:val="00F9715D"/>
    <w:rsid w:val="00F97AA3"/>
    <w:rsid w:val="00FA23C6"/>
    <w:rsid w:val="00FA4EEC"/>
    <w:rsid w:val="00FB1A2B"/>
    <w:rsid w:val="00FB1DB8"/>
    <w:rsid w:val="00FB3887"/>
    <w:rsid w:val="00FB4C1B"/>
    <w:rsid w:val="00FB6949"/>
    <w:rsid w:val="00FB6DDD"/>
    <w:rsid w:val="00FC24D6"/>
    <w:rsid w:val="00FC5171"/>
    <w:rsid w:val="00FD50BA"/>
    <w:rsid w:val="00FE4697"/>
    <w:rsid w:val="00FF2BEB"/>
    <w:rsid w:val="00FF79AD"/>
    <w:rsid w:val="00FF7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5:docId w15:val="{C29AD6B9-776F-430D-AB51-7188537B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C48"/>
    <w:pPr>
      <w:spacing w:before="120" w:after="120" w:line="360" w:lineRule="auto"/>
      <w:jc w:val="both"/>
    </w:pPr>
    <w:rPr>
      <w:rFonts w:ascii="Trebuchet MS" w:hAnsi="Trebuchet MS"/>
    </w:rPr>
  </w:style>
  <w:style w:type="paragraph" w:styleId="Ttulo1">
    <w:name w:val="heading 1"/>
    <w:aliases w:val="1 ghost,g,MT1,título 1,Part,H1,Part1,H11,Part2,H12,Part11,H111,h1,II+,I,1m,Heading,título 11,título 12,título 13,título 111,título 14,título 112,título 15,Titulo 1,H1-Heading 1,1,Header 1,l1,Legal Line 1,head 1,Heading A,level 1,Level 1 Head"/>
    <w:basedOn w:val="Normal"/>
    <w:next w:val="Normal"/>
    <w:link w:val="Ttulo1Car"/>
    <w:qFormat/>
    <w:rsid w:val="00455DA0"/>
    <w:pPr>
      <w:keepNext/>
      <w:keepLines/>
      <w:numPr>
        <w:numId w:val="4"/>
      </w:numPr>
      <w:spacing w:before="600" w:after="360"/>
      <w:jc w:val="left"/>
      <w:outlineLvl w:val="0"/>
    </w:pPr>
    <w:rPr>
      <w:rFonts w:eastAsiaTheme="majorEastAsia" w:cstheme="majorBidi"/>
      <w:bCs/>
      <w:color w:val="95B3D7" w:themeColor="accent1" w:themeTint="99"/>
      <w:sz w:val="48"/>
      <w:szCs w:val="28"/>
    </w:rPr>
  </w:style>
  <w:style w:type="paragraph" w:styleId="Ttulo2">
    <w:name w:val="heading 2"/>
    <w:aliases w:val="2 headline,l2"/>
    <w:basedOn w:val="Ttulo1"/>
    <w:next w:val="Normal"/>
    <w:link w:val="Ttulo2Car"/>
    <w:uiPriority w:val="9"/>
    <w:unhideWhenUsed/>
    <w:qFormat/>
    <w:rsid w:val="00BF36D6"/>
    <w:pPr>
      <w:numPr>
        <w:ilvl w:val="1"/>
      </w:numPr>
      <w:spacing w:before="200" w:line="240" w:lineRule="auto"/>
      <w:outlineLvl w:val="1"/>
    </w:pPr>
    <w:rPr>
      <w:b/>
      <w:color w:val="365F91" w:themeColor="accent1" w:themeShade="BF"/>
      <w:sz w:val="32"/>
      <w:szCs w:val="26"/>
    </w:rPr>
  </w:style>
  <w:style w:type="paragraph" w:styleId="Ttulo3">
    <w:name w:val="heading 3"/>
    <w:aliases w:val="3 bullet,b,2"/>
    <w:basedOn w:val="Ttulo2"/>
    <w:next w:val="Normal"/>
    <w:link w:val="Ttulo3Car"/>
    <w:uiPriority w:val="9"/>
    <w:unhideWhenUsed/>
    <w:qFormat/>
    <w:rsid w:val="003742EC"/>
    <w:pPr>
      <w:numPr>
        <w:ilvl w:val="2"/>
      </w:numPr>
      <w:spacing w:after="0"/>
      <w:outlineLvl w:val="2"/>
    </w:pPr>
    <w:rPr>
      <w:sz w:val="26"/>
    </w:rPr>
  </w:style>
  <w:style w:type="paragraph" w:styleId="Ttulo4">
    <w:name w:val="heading 4"/>
    <w:aliases w:val="4 dash,d,3"/>
    <w:basedOn w:val="Ttulo3"/>
    <w:next w:val="Normal"/>
    <w:link w:val="Ttulo4Car"/>
    <w:uiPriority w:val="9"/>
    <w:unhideWhenUsed/>
    <w:qFormat/>
    <w:rsid w:val="0032467B"/>
    <w:pPr>
      <w:numPr>
        <w:ilvl w:val="3"/>
      </w:numPr>
      <w:outlineLvl w:val="3"/>
    </w:pPr>
    <w:rPr>
      <w:i/>
      <w:iCs/>
      <w:color w:val="7F7F7F" w:themeColor="text1" w:themeTint="80"/>
      <w:sz w:val="24"/>
    </w:rPr>
  </w:style>
  <w:style w:type="paragraph" w:styleId="Ttulo5">
    <w:name w:val="heading 5"/>
    <w:aliases w:val="5 sub-bullet,sb,4"/>
    <w:basedOn w:val="Normal"/>
    <w:next w:val="Normal"/>
    <w:link w:val="Ttulo5Car"/>
    <w:uiPriority w:val="9"/>
    <w:qFormat/>
    <w:rsid w:val="000A3118"/>
    <w:pPr>
      <w:widowControl w:val="0"/>
      <w:spacing w:before="240" w:after="60"/>
      <w:ind w:left="100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s-ES"/>
    </w:rPr>
  </w:style>
  <w:style w:type="paragraph" w:styleId="Ttulo6">
    <w:name w:val="heading 6"/>
    <w:aliases w:val="Título 6-BCN,h6,Third Subheading"/>
    <w:basedOn w:val="Normal"/>
    <w:next w:val="Normal"/>
    <w:link w:val="Ttulo6Car"/>
    <w:uiPriority w:val="9"/>
    <w:unhideWhenUsed/>
    <w:qFormat/>
    <w:rsid w:val="000A3118"/>
    <w:pPr>
      <w:keepNext/>
      <w:keepLines/>
      <w:spacing w:before="200" w:after="0" w:line="276" w:lineRule="auto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A3118"/>
    <w:pPr>
      <w:keepNext/>
      <w:keepLines/>
      <w:spacing w:before="200" w:after="0" w:line="276" w:lineRule="auto"/>
      <w:ind w:left="1296" w:hanging="1296"/>
      <w:outlineLvl w:val="6"/>
    </w:pPr>
    <w:rPr>
      <w:rFonts w:ascii="Cambria" w:eastAsia="Times New Roman" w:hAnsi="Cambria" w:cs="Times New Roman"/>
      <w:i/>
      <w:iCs/>
      <w:color w:val="404040"/>
      <w:lang w:val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A3118"/>
    <w:pPr>
      <w:keepNext/>
      <w:keepLines/>
      <w:spacing w:before="200" w:after="0" w:line="276" w:lineRule="auto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A3118"/>
    <w:pPr>
      <w:keepNext/>
      <w:keepLines/>
      <w:spacing w:before="200" w:after="0" w:line="276" w:lineRule="auto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B79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92B7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2B79"/>
    <w:rPr>
      <w:rFonts w:eastAsiaTheme="minorEastAsia"/>
      <w:lang w:val="es-ES"/>
    </w:rPr>
  </w:style>
  <w:style w:type="paragraph" w:styleId="Encabezado">
    <w:name w:val="header"/>
    <w:aliases w:val="h,(Not for XPress)"/>
    <w:basedOn w:val="Normal"/>
    <w:link w:val="EncabezadoCar"/>
    <w:uiPriority w:val="99"/>
    <w:unhideWhenUsed/>
    <w:rsid w:val="006C3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,(Not for XPress) Car"/>
    <w:basedOn w:val="Fuentedeprrafopredeter"/>
    <w:link w:val="Encabezado"/>
    <w:uiPriority w:val="99"/>
    <w:rsid w:val="006C3AC5"/>
  </w:style>
  <w:style w:type="paragraph" w:styleId="Piedepgina">
    <w:name w:val="footer"/>
    <w:basedOn w:val="Normal"/>
    <w:link w:val="PiedepginaCar"/>
    <w:uiPriority w:val="99"/>
    <w:unhideWhenUsed/>
    <w:rsid w:val="006C3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AC5"/>
  </w:style>
  <w:style w:type="paragraph" w:customStyle="1" w:styleId="NumHeading2">
    <w:name w:val="Num Heading 2"/>
    <w:basedOn w:val="Ttulo2"/>
    <w:next w:val="Normal"/>
    <w:autoRedefine/>
    <w:rsid w:val="00525FAD"/>
    <w:pPr>
      <w:keepLines w:val="0"/>
      <w:numPr>
        <w:numId w:val="1"/>
      </w:numPr>
      <w:tabs>
        <w:tab w:val="clear" w:pos="884"/>
        <w:tab w:val="num" w:pos="-142"/>
      </w:tabs>
      <w:spacing w:before="240"/>
      <w:ind w:left="-57" w:firstLine="0"/>
    </w:pPr>
    <w:rPr>
      <w:rFonts w:ascii="Arial" w:eastAsia="Segoe" w:hAnsi="Arial" w:cs="Segoe"/>
      <w:color w:val="auto"/>
      <w:sz w:val="28"/>
      <w:szCs w:val="28"/>
      <w:lang w:val="en-AU" w:eastAsia="ja-JP"/>
    </w:rPr>
  </w:style>
  <w:style w:type="paragraph" w:customStyle="1" w:styleId="NumHeading1">
    <w:name w:val="Num Heading 1"/>
    <w:basedOn w:val="Ttulo1"/>
    <w:next w:val="Normal"/>
    <w:autoRedefine/>
    <w:rsid w:val="00525FAD"/>
    <w:pPr>
      <w:keepLines w:val="0"/>
      <w:pageBreakBefore/>
      <w:numPr>
        <w:numId w:val="1"/>
      </w:numPr>
      <w:tabs>
        <w:tab w:val="clear" w:pos="794"/>
        <w:tab w:val="num" w:pos="-567"/>
      </w:tabs>
      <w:spacing w:before="120" w:after="120"/>
      <w:ind w:left="-567" w:firstLine="0"/>
    </w:pPr>
    <w:rPr>
      <w:rFonts w:ascii="Arial" w:eastAsia="Segoe Black" w:hAnsi="Arial" w:cs="Segoe Black"/>
      <w:color w:val="333333"/>
      <w:kern w:val="32"/>
      <w:sz w:val="32"/>
      <w:szCs w:val="32"/>
      <w:lang w:val="en-AU" w:eastAsia="ja-JP"/>
    </w:rPr>
  </w:style>
  <w:style w:type="paragraph" w:customStyle="1" w:styleId="NumHeading3">
    <w:name w:val="Num Heading 3"/>
    <w:basedOn w:val="Ttulo3"/>
    <w:next w:val="Normal"/>
    <w:rsid w:val="00525FAD"/>
    <w:pPr>
      <w:keepLines w:val="0"/>
      <w:widowControl w:val="0"/>
      <w:numPr>
        <w:numId w:val="1"/>
      </w:numPr>
      <w:spacing w:before="240" w:after="60"/>
    </w:pPr>
    <w:rPr>
      <w:rFonts w:ascii="Arial" w:eastAsia="Times New Roman" w:hAnsi="Arial" w:cs="Arial"/>
      <w:lang w:val="en-AU" w:eastAsia="ja-JP"/>
    </w:rPr>
  </w:style>
  <w:style w:type="character" w:customStyle="1" w:styleId="Ttulo2Car">
    <w:name w:val="Título 2 Car"/>
    <w:aliases w:val="2 headline Car,l2 Car"/>
    <w:basedOn w:val="Fuentedeprrafopredeter"/>
    <w:link w:val="Ttulo2"/>
    <w:uiPriority w:val="9"/>
    <w:rsid w:val="00BF36D6"/>
    <w:rPr>
      <w:rFonts w:ascii="Trebuchet MS" w:eastAsiaTheme="majorEastAsia" w:hAnsi="Trebuchet MS" w:cstheme="majorBidi"/>
      <w:b/>
      <w:bCs/>
      <w:color w:val="365F91" w:themeColor="accent1" w:themeShade="BF"/>
      <w:sz w:val="32"/>
      <w:szCs w:val="26"/>
    </w:rPr>
  </w:style>
  <w:style w:type="character" w:customStyle="1" w:styleId="Ttulo1Car">
    <w:name w:val="Título 1 Car"/>
    <w:aliases w:val="1 ghost Car,g Car,MT1 Car,título 1 Car,Part Car,H1 Car,Part1 Car,H11 Car,Part2 Car,H12 Car,Part11 Car,H111 Car,h1 Car,II+ Car,I Car,1m Car,Heading Car,título 11 Car,título 12 Car,título 13 Car,título 111 Car,título 14 Car,título 112 Car"/>
    <w:basedOn w:val="Fuentedeprrafopredeter"/>
    <w:link w:val="Ttulo1"/>
    <w:rsid w:val="00455DA0"/>
    <w:rPr>
      <w:rFonts w:ascii="Trebuchet MS" w:eastAsiaTheme="majorEastAsia" w:hAnsi="Trebuchet MS" w:cstheme="majorBidi"/>
      <w:bCs/>
      <w:color w:val="95B3D7" w:themeColor="accent1" w:themeTint="99"/>
      <w:sz w:val="48"/>
      <w:szCs w:val="28"/>
    </w:rPr>
  </w:style>
  <w:style w:type="character" w:customStyle="1" w:styleId="Ttulo3Car">
    <w:name w:val="Título 3 Car"/>
    <w:aliases w:val="3 bullet Car,b Car,2 Car"/>
    <w:basedOn w:val="Fuentedeprrafopredeter"/>
    <w:link w:val="Ttulo3"/>
    <w:uiPriority w:val="9"/>
    <w:rsid w:val="003742EC"/>
    <w:rPr>
      <w:rFonts w:ascii="Trebuchet MS" w:eastAsiaTheme="majorEastAsia" w:hAnsi="Trebuchet MS" w:cstheme="majorBidi"/>
      <w:b/>
      <w:bCs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201388"/>
    <w:pPr>
      <w:ind w:left="720"/>
      <w:contextualSpacing/>
    </w:pPr>
  </w:style>
  <w:style w:type="character" w:customStyle="1" w:styleId="Ttulo4Car">
    <w:name w:val="Título 4 Car"/>
    <w:aliases w:val="4 dash Car,d Car,3 Car"/>
    <w:basedOn w:val="Fuentedeprrafopredeter"/>
    <w:link w:val="Ttulo4"/>
    <w:uiPriority w:val="9"/>
    <w:rsid w:val="00B07E36"/>
    <w:rPr>
      <w:rFonts w:ascii="Trebuchet MS" w:eastAsiaTheme="majorEastAsia" w:hAnsi="Trebuchet MS" w:cstheme="majorBidi"/>
      <w:b/>
      <w:bCs/>
      <w:i/>
      <w:iCs/>
      <w:color w:val="7F7F7F" w:themeColor="text1" w:themeTint="80"/>
      <w:sz w:val="24"/>
      <w:szCs w:val="26"/>
    </w:rPr>
  </w:style>
  <w:style w:type="paragraph" w:customStyle="1" w:styleId="Vieta1">
    <w:name w:val="Viñeta 1"/>
    <w:basedOn w:val="Normal"/>
    <w:rsid w:val="00A25069"/>
    <w:pPr>
      <w:numPr>
        <w:numId w:val="2"/>
      </w:numPr>
      <w:spacing w:before="240" w:after="0" w:line="240" w:lineRule="auto"/>
    </w:pPr>
    <w:rPr>
      <w:rFonts w:ascii="Verdana" w:eastAsia="Times New Roman" w:hAnsi="Verdana" w:cs="Times New Roman"/>
      <w:sz w:val="20"/>
      <w:szCs w:val="20"/>
      <w:lang w:val="es-ES" w:eastAsia="ja-JP"/>
    </w:rPr>
  </w:style>
  <w:style w:type="paragraph" w:customStyle="1" w:styleId="OFSAGEVIETA1">
    <w:name w:val="OFSAGEVIÑETA1"/>
    <w:basedOn w:val="Normal"/>
    <w:rsid w:val="00510C53"/>
    <w:pPr>
      <w:numPr>
        <w:numId w:val="3"/>
      </w:numPr>
      <w:tabs>
        <w:tab w:val="left" w:pos="5177"/>
      </w:tabs>
      <w:spacing w:after="0" w:line="240" w:lineRule="auto"/>
    </w:pPr>
    <w:rPr>
      <w:rFonts w:ascii="Verdana" w:eastAsia="Times New Roman" w:hAnsi="Verdana" w:cs="Times New Roman"/>
      <w:sz w:val="20"/>
      <w:szCs w:val="20"/>
      <w:lang w:val="es-ES_tradnl" w:eastAsia="ja-JP"/>
    </w:rPr>
  </w:style>
  <w:style w:type="paragraph" w:styleId="Textoindependiente3">
    <w:name w:val="Body Text 3"/>
    <w:basedOn w:val="Normal"/>
    <w:link w:val="Textoindependiente3Car"/>
    <w:rsid w:val="000F632E"/>
    <w:pPr>
      <w:autoSpaceDE w:val="0"/>
      <w:autoSpaceDN w:val="0"/>
      <w:adjustRightInd w:val="0"/>
    </w:pPr>
    <w:rPr>
      <w:rFonts w:ascii="Arial" w:eastAsia="Times New Roman" w:hAnsi="Arial" w:cs="Times New Roman"/>
      <w:sz w:val="24"/>
      <w:szCs w:val="20"/>
      <w:lang w:val="es-ES" w:eastAsia="ja-JP"/>
    </w:rPr>
  </w:style>
  <w:style w:type="character" w:customStyle="1" w:styleId="Textoindependiente3Car">
    <w:name w:val="Texto independiente 3 Car"/>
    <w:basedOn w:val="Fuentedeprrafopredeter"/>
    <w:link w:val="Textoindependiente3"/>
    <w:rsid w:val="000F632E"/>
    <w:rPr>
      <w:rFonts w:ascii="Arial" w:eastAsia="Times New Roman" w:hAnsi="Arial" w:cs="Times New Roman"/>
      <w:sz w:val="24"/>
      <w:szCs w:val="20"/>
      <w:lang w:val="es-E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9948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94888"/>
    <w:rPr>
      <w:color w:val="0000FF" w:themeColor="hyperlink"/>
      <w:u w:val="single"/>
    </w:rPr>
  </w:style>
  <w:style w:type="paragraph" w:customStyle="1" w:styleId="Tablecontent">
    <w:name w:val="Table content"/>
    <w:basedOn w:val="Normal"/>
    <w:link w:val="TablecontentChar"/>
    <w:qFormat/>
    <w:rsid w:val="00B76682"/>
    <w:pPr>
      <w:spacing w:before="0" w:after="200" w:line="276" w:lineRule="auto"/>
    </w:pPr>
    <w:rPr>
      <w:rFonts w:ascii="Calibri" w:eastAsia="Calibri" w:hAnsi="Calibri" w:cs="Times New Roman"/>
      <w:sz w:val="20"/>
      <w:szCs w:val="18"/>
      <w:lang w:val="es-MX"/>
    </w:rPr>
  </w:style>
  <w:style w:type="character" w:customStyle="1" w:styleId="TablecontentChar">
    <w:name w:val="Table content Char"/>
    <w:basedOn w:val="Fuentedeprrafopredeter"/>
    <w:link w:val="Tablecontent"/>
    <w:rsid w:val="00B76682"/>
    <w:rPr>
      <w:rFonts w:ascii="Calibri" w:eastAsia="Calibri" w:hAnsi="Calibri" w:cs="Times New Roman"/>
      <w:sz w:val="20"/>
      <w:szCs w:val="18"/>
      <w:lang w:val="es-MX"/>
    </w:rPr>
  </w:style>
  <w:style w:type="character" w:customStyle="1" w:styleId="Ttulo5Car">
    <w:name w:val="Título 5 Car"/>
    <w:aliases w:val="5 sub-bullet Car,sb Car,4 Car"/>
    <w:basedOn w:val="Fuentedeprrafopredeter"/>
    <w:link w:val="Ttulo5"/>
    <w:rsid w:val="000A3118"/>
    <w:rPr>
      <w:rFonts w:ascii="Arial" w:eastAsia="Times New Roman" w:hAnsi="Arial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aliases w:val="Título 6-BCN Car,h6 Car,Third Subheading Car"/>
    <w:basedOn w:val="Fuentedeprrafopredeter"/>
    <w:link w:val="Ttulo6"/>
    <w:uiPriority w:val="9"/>
    <w:semiHidden/>
    <w:rsid w:val="000A3118"/>
    <w:rPr>
      <w:rFonts w:ascii="Cambria" w:eastAsia="Times New Roman" w:hAnsi="Cambria" w:cs="Times New Roman"/>
      <w:i/>
      <w:iCs/>
      <w:color w:val="243F6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3118"/>
    <w:rPr>
      <w:rFonts w:ascii="Cambria" w:eastAsia="Times New Roman" w:hAnsi="Cambria" w:cs="Times New Roman"/>
      <w:i/>
      <w:iCs/>
      <w:color w:val="404040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3118"/>
    <w:rPr>
      <w:rFonts w:ascii="Cambria" w:eastAsia="Times New Roman" w:hAnsi="Cambria" w:cs="Times New Roman"/>
      <w:color w:val="404040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3118"/>
    <w:rPr>
      <w:rFonts w:ascii="Cambria" w:eastAsia="Times New Roman" w:hAnsi="Cambria" w:cs="Times New Roman"/>
      <w:i/>
      <w:iCs/>
      <w:color w:val="404040"/>
      <w:sz w:val="20"/>
      <w:szCs w:val="20"/>
      <w:lang w:val="es-ES"/>
    </w:rPr>
  </w:style>
  <w:style w:type="paragraph" w:customStyle="1" w:styleId="TableNormal1">
    <w:name w:val="Table Normal1"/>
    <w:basedOn w:val="Normal"/>
    <w:link w:val="NormalTableChar"/>
    <w:rsid w:val="000A3118"/>
    <w:pPr>
      <w:spacing w:before="60" w:after="60" w:line="240" w:lineRule="auto"/>
    </w:pPr>
    <w:rPr>
      <w:rFonts w:ascii="Arial" w:eastAsia="Segoe Condensed" w:hAnsi="Arial" w:cs="Segoe Condensed"/>
      <w:sz w:val="20"/>
      <w:szCs w:val="20"/>
      <w:lang w:val="es-PE" w:eastAsia="ja-JP"/>
    </w:rPr>
  </w:style>
  <w:style w:type="paragraph" w:customStyle="1" w:styleId="Tablerowheading">
    <w:name w:val="Table row heading"/>
    <w:basedOn w:val="TableNormal1"/>
    <w:rsid w:val="000A3118"/>
    <w:rPr>
      <w:bCs/>
    </w:rPr>
  </w:style>
  <w:style w:type="character" w:customStyle="1" w:styleId="NormalTableChar">
    <w:name w:val="Normal Table Char"/>
    <w:basedOn w:val="Fuentedeprrafopredeter"/>
    <w:link w:val="TableNormal1"/>
    <w:rsid w:val="000A3118"/>
    <w:rPr>
      <w:rFonts w:ascii="Arial" w:eastAsia="Segoe Condensed" w:hAnsi="Arial" w:cs="Segoe Condensed"/>
      <w:sz w:val="20"/>
      <w:szCs w:val="20"/>
      <w:lang w:val="es-PE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9C788F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nhideWhenUsed/>
    <w:rsid w:val="00450752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50752"/>
    <w:rPr>
      <w:rFonts w:ascii="Trebuchet MS" w:hAnsi="Trebuchet MS"/>
    </w:rPr>
  </w:style>
  <w:style w:type="paragraph" w:customStyle="1" w:styleId="WW-Textoindependiente3">
    <w:name w:val="WW-Texto independiente 3"/>
    <w:basedOn w:val="Normal"/>
    <w:rsid w:val="00450752"/>
    <w:pPr>
      <w:suppressAutoHyphens/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Verdana" w:eastAsia="Times New Roman" w:hAnsi="Verdana" w:cs="Times New Roman"/>
      <w:noProof/>
      <w:color w:val="000000"/>
      <w:sz w:val="24"/>
      <w:szCs w:val="20"/>
      <w:lang w:val="es-ES" w:eastAsia="es-ES"/>
    </w:rPr>
  </w:style>
  <w:style w:type="paragraph" w:customStyle="1" w:styleId="Prrafodelista2">
    <w:name w:val="Párrafo de lista2"/>
    <w:basedOn w:val="Normal"/>
    <w:qFormat/>
    <w:rsid w:val="00450752"/>
    <w:pPr>
      <w:spacing w:before="0" w:after="0" w:line="240" w:lineRule="auto"/>
      <w:ind w:left="72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8427E"/>
    <w:pPr>
      <w:spacing w:after="100"/>
      <w:ind w:left="440"/>
    </w:pPr>
  </w:style>
  <w:style w:type="paragraph" w:customStyle="1" w:styleId="Tablanormal1">
    <w:name w:val="Tabla normal1"/>
    <w:basedOn w:val="Normal"/>
    <w:rsid w:val="00F97AA3"/>
    <w:pPr>
      <w:spacing w:before="60" w:after="60" w:line="240" w:lineRule="auto"/>
      <w:jc w:val="left"/>
    </w:pPr>
    <w:rPr>
      <w:rFonts w:ascii="Segoe Condensed" w:eastAsia="Segoe Condensed" w:hAnsi="Segoe Condensed" w:cs="Segoe Condensed"/>
      <w:sz w:val="20"/>
      <w:szCs w:val="20"/>
      <w:lang w:val="es-PE" w:eastAsia="ja-JP"/>
    </w:rPr>
  </w:style>
  <w:style w:type="paragraph" w:styleId="NormalWeb">
    <w:name w:val="Normal (Web)"/>
    <w:basedOn w:val="Normal"/>
    <w:uiPriority w:val="99"/>
    <w:unhideWhenUsed/>
    <w:rsid w:val="008F05B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customStyle="1" w:styleId="Table-Title">
    <w:name w:val="Table-Title"/>
    <w:basedOn w:val="Normal"/>
    <w:rsid w:val="00732B2E"/>
    <w:pPr>
      <w:suppressAutoHyphens/>
      <w:spacing w:before="0" w:after="20" w:line="200" w:lineRule="exact"/>
      <w:jc w:val="left"/>
    </w:pPr>
    <w:rPr>
      <w:rFonts w:ascii="Times New Roman" w:eastAsia="Times New Roman" w:hAnsi="Times New Roman" w:cs="Times New Roman"/>
      <w:b/>
      <w:sz w:val="16"/>
      <w:szCs w:val="20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096FC5"/>
    <w:rPr>
      <w:rFonts w:ascii="Trebuchet MS" w:hAnsi="Trebuchet MS"/>
    </w:rPr>
  </w:style>
  <w:style w:type="paragraph" w:customStyle="1" w:styleId="Table-Normal">
    <w:name w:val="Table-Normal"/>
    <w:basedOn w:val="Normal"/>
    <w:rsid w:val="00A209AE"/>
    <w:pPr>
      <w:suppressAutoHyphens/>
      <w:spacing w:before="20" w:after="20" w:line="200" w:lineRule="exact"/>
      <w:ind w:right="28"/>
      <w:jc w:val="lef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styleId="Textocomentario">
    <w:name w:val="annotation text"/>
    <w:basedOn w:val="Normal"/>
    <w:link w:val="TextocomentarioCar"/>
    <w:rsid w:val="00B22D49"/>
    <w:pPr>
      <w:spacing w:before="0" w:after="240" w:line="280" w:lineRule="atLeast"/>
      <w:jc w:val="left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B22D49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313E8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932C9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932C9"/>
    <w:rPr>
      <w:rFonts w:ascii="Trebuchet MS" w:hAnsi="Trebuchet MS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932C9"/>
    <w:rPr>
      <w:vertAlign w:val="superscript"/>
    </w:rPr>
  </w:style>
  <w:style w:type="table" w:styleId="Tablaconcuadrcula">
    <w:name w:val="Table Grid"/>
    <w:basedOn w:val="Tablanormal"/>
    <w:uiPriority w:val="59"/>
    <w:rsid w:val="001E2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2-nfasis11">
    <w:name w:val="Tabla de cuadrícula 2 - Énfasis 11"/>
    <w:basedOn w:val="Tablanormal"/>
    <w:uiPriority w:val="47"/>
    <w:rsid w:val="001E2E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F530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F5303"/>
    <w:pPr>
      <w:spacing w:before="120" w:after="120" w:line="240" w:lineRule="auto"/>
      <w:jc w:val="both"/>
    </w:pPr>
    <w:rPr>
      <w:rFonts w:ascii="Trebuchet MS" w:eastAsiaTheme="minorHAnsi" w:hAnsi="Trebuchet MS" w:cstheme="minorBidi"/>
      <w:b/>
      <w:bCs/>
      <w:lang w:val="es-CO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5303"/>
    <w:rPr>
      <w:rFonts w:ascii="Trebuchet MS" w:eastAsia="Times New Roman" w:hAnsi="Trebuchet MS" w:cs="Times New Roman"/>
      <w:b/>
      <w:bCs/>
      <w:sz w:val="20"/>
      <w:szCs w:val="20"/>
      <w:lang w:val="es-ES" w:eastAsia="es-ES"/>
    </w:rPr>
  </w:style>
  <w:style w:type="paragraph" w:customStyle="1" w:styleId="Default">
    <w:name w:val="Default"/>
    <w:rsid w:val="0025620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24E4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62B4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852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05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7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98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50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6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6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4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91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678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65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489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03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99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5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1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0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atn4apps:20080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pajuelo35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2013-11-11T00:00:00</PublishDate>
  <Abstract>INDECOPI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400AFEE90F0B478556F89F9F41363F" ma:contentTypeVersion="0" ma:contentTypeDescription="Crear nuevo documento." ma:contentTypeScope="" ma:versionID="bba5f98b8b00609621273729de1395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DA38A-6B5A-404D-9EE4-BA8E17000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70487A-E240-4738-A1BA-704BCF544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4C25FE-FE06-44E5-B376-2B10A98EAA37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90BE855-76A7-43E3-BFB8-5D63B49F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Pase a UAT</vt:lpstr>
    </vt:vector>
  </TitlesOfParts>
  <Company>Hewlett-Packard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Pase a UAT</dc:title>
  <dc:subject/>
  <dc:creator>Carlos Andrés Arias U.</dc:creator>
  <cp:lastModifiedBy>Rottweilas</cp:lastModifiedBy>
  <cp:revision>264</cp:revision>
  <cp:lastPrinted>2009-01-19T23:58:00Z</cp:lastPrinted>
  <dcterms:created xsi:type="dcterms:W3CDTF">2014-01-29T22:22:00Z</dcterms:created>
  <dcterms:modified xsi:type="dcterms:W3CDTF">2017-07-08T19:49:00Z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0x010100A9400AFEE90F0B478556F89F9F41363F</vt:lpwstr>
  </property>
</Properties>
</file>